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1C2" w:rsidRPr="00E91396" w:rsidRDefault="00E541C2"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Amor Sans Pro" w:hAnsi="Amor Sans Pro"/>
          <w:b/>
          <w:sz w:val="52"/>
          <w:szCs w:val="52"/>
        </w:rPr>
      </w:pPr>
    </w:p>
    <w:p w:rsidR="007712EB" w:rsidRDefault="007712EB"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Anton" w:hAnsi="Anton" w:cs="Guardian Egyp Light"/>
          <w:color w:val="A6A6A6"/>
          <w:spacing w:val="54"/>
          <w:sz w:val="96"/>
          <w:szCs w:val="96"/>
        </w:rPr>
      </w:pPr>
    </w:p>
    <w:p w:rsidR="00B802F3" w:rsidRPr="00F47EAA" w:rsidRDefault="00E91396"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Anton" w:eastAsia="American Typewriter ITCW02 Cn" w:hAnsi="Anton" w:cs="American Typewriter ITCW02 Cn"/>
          <w:b/>
          <w:bCs/>
          <w:color w:val="000000"/>
          <w:sz w:val="96"/>
          <w:szCs w:val="96"/>
        </w:rPr>
      </w:pPr>
      <w:r w:rsidRPr="00F47EAA">
        <w:rPr>
          <w:rFonts w:ascii="Anton" w:hAnsi="Anton" w:cs="Guardian Egyp Light"/>
          <w:color w:val="A6A6A6"/>
          <w:spacing w:val="54"/>
          <w:sz w:val="96"/>
          <w:szCs w:val="96"/>
        </w:rPr>
        <w:t>BOOK</w:t>
      </w:r>
      <w:r w:rsidRPr="00F47EAA">
        <w:rPr>
          <w:rFonts w:ascii="Anton" w:hAnsi="Anton" w:cs="Guardian Egyp Light"/>
          <w:b/>
          <w:spacing w:val="54"/>
          <w:sz w:val="96"/>
          <w:szCs w:val="96"/>
        </w:rPr>
        <w:t>TITLE</w:t>
      </w:r>
    </w:p>
    <w:p w:rsidR="00B802F3" w:rsidRPr="007712EB" w:rsidRDefault="007712EB" w:rsidP="00E91396">
      <w:pPr>
        <w:pStyle w:val="StyleTimes18ptCenteredAfter5pt"/>
        <w:rPr>
          <w:rFonts w:ascii="Quicksand" w:hAnsi="Quicksand"/>
          <w:b/>
          <w:spacing w:val="-20"/>
          <w:sz w:val="44"/>
          <w:szCs w:val="44"/>
        </w:rPr>
      </w:pPr>
      <w:r w:rsidRPr="007712EB">
        <w:rPr>
          <w:rFonts w:ascii="Quicksand" w:hAnsi="Quicksand"/>
          <w:b/>
          <w:spacing w:val="-20"/>
          <w:sz w:val="44"/>
          <w:szCs w:val="44"/>
        </w:rPr>
        <w:t>SUBTITLE COULD GO HERE</w:t>
      </w:r>
    </w:p>
    <w:p w:rsidR="00B802F3" w:rsidRPr="00E91396" w:rsidRDefault="00B802F3" w:rsidP="00E91396">
      <w:pPr>
        <w:pStyle w:val="StyleTimes18ptCenteredAfter5pt"/>
        <w:rPr>
          <w:rFonts w:ascii="Amor Sans Pro" w:hAnsi="Amor Sans Pro"/>
        </w:rPr>
      </w:pPr>
    </w:p>
    <w:p w:rsidR="007712EB" w:rsidRDefault="007712EB"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Quicksand Book" w:hAnsi="Quicksand Book" w:cs="Guardian Egyp Light"/>
          <w:spacing w:val="54"/>
          <w:sz w:val="72"/>
          <w:szCs w:val="72"/>
        </w:rPr>
      </w:pPr>
    </w:p>
    <w:p w:rsidR="007712EB" w:rsidRDefault="007712EB"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Quicksand Book" w:hAnsi="Quicksand Book" w:cs="Guardian Egyp Light"/>
          <w:spacing w:val="54"/>
          <w:sz w:val="72"/>
          <w:szCs w:val="72"/>
        </w:rPr>
      </w:pPr>
    </w:p>
    <w:p w:rsidR="00F677F9" w:rsidRPr="007712EB" w:rsidRDefault="007712EB" w:rsidP="00E91396">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Quicksand Book" w:eastAsia="American Typewriter ITCW02 Cn" w:hAnsi="Quicksand Book" w:cs="American Typewriter ITCW02 Cn"/>
          <w:b/>
          <w:bCs/>
          <w:color w:val="000000"/>
          <w:sz w:val="72"/>
          <w:szCs w:val="72"/>
        </w:rPr>
      </w:pPr>
      <w:r w:rsidRPr="007712EB">
        <w:rPr>
          <w:rFonts w:ascii="Quicksand Book" w:hAnsi="Quicksand Book" w:cs="Guardian Egyp Light"/>
          <w:spacing w:val="54"/>
          <w:sz w:val="72"/>
          <w:szCs w:val="72"/>
        </w:rPr>
        <w:t>Book Author</w:t>
      </w:r>
    </w:p>
    <w:p w:rsidR="00F677F9" w:rsidRDefault="002D2247">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Times New Roman" w:eastAsia="American Typewriter ITCW02 Cn" w:hAnsi="Times New Roman" w:cs="American Typewriter ITCW02 Cn"/>
          <w:b/>
          <w:bCs/>
          <w:color w:val="000000"/>
          <w:sz w:val="20"/>
          <w:szCs w:val="20"/>
        </w:rPr>
      </w:pPr>
      <w:r>
        <w:rPr>
          <w:rFonts w:ascii="Times New Roman" w:eastAsia="American Typewriter ITCW02 Cn" w:hAnsi="Times New Roman" w:cs="American Typewriter ITCW02 Cn"/>
          <w:b/>
          <w:bCs/>
          <w:color w:val="000000"/>
          <w:sz w:val="20"/>
          <w:szCs w:val="20"/>
        </w:rPr>
        <w:br w:type="page"/>
      </w:r>
    </w:p>
    <w:p w:rsidR="002D2247" w:rsidRPr="00F47EAA" w:rsidRDefault="002D2247">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Dante MT Std" w:eastAsia="American Typewriter ITCW02 Cn" w:hAnsi="Dante MT Std" w:cs="American Typewriter ITCW02 Cn"/>
          <w:b/>
          <w:bCs/>
          <w:color w:val="000000"/>
          <w:sz w:val="20"/>
          <w:szCs w:val="20"/>
        </w:rPr>
      </w:pPr>
    </w:p>
    <w:p w:rsidR="002D2247" w:rsidRPr="007712EB" w:rsidRDefault="002D2247" w:rsidP="007712EB">
      <w:pPr>
        <w:pStyle w:val="NoSpacing"/>
        <w:rPr>
          <w:rFonts w:ascii="Dante MT Std" w:hAnsi="Dante MT Std"/>
        </w:rPr>
      </w:pPr>
      <w:r w:rsidRPr="007712EB">
        <w:rPr>
          <w:rFonts w:ascii="Dante MT Std" w:hAnsi="Dante MT Std"/>
        </w:rPr>
        <w:t>TITLE Copyright © 2013 by Author Name.</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All rights reserved. Printed in the United States of America. No part of this book may be used or reproduced in any manner whatsoever without written permission except in the case of brief quotations em- bodied in critical articles or reviews.</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This book is a work of fiction. Names, characters, businesses, organiza- tions, places, events and incidents either are the product of the author’s imagination or are used fictitiously. Any resemblance to actual persons, living or dead, events, or locales is entirely coincidental.</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For information contact; address www.website.com</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Book and Cover design by Designer</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ISBN: 123456789</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First Edition: Month 2013</w:t>
      </w: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p>
    <w:p w:rsidR="002D2247" w:rsidRPr="007712EB" w:rsidRDefault="002D2247" w:rsidP="007712EB">
      <w:pPr>
        <w:pStyle w:val="NoSpacing"/>
        <w:rPr>
          <w:rFonts w:ascii="Dante MT Std" w:hAnsi="Dante MT Std"/>
        </w:rPr>
      </w:pPr>
      <w:r w:rsidRPr="007712EB">
        <w:rPr>
          <w:rFonts w:ascii="Dante MT Std" w:hAnsi="Dante MT Std"/>
        </w:rPr>
        <w:t>10  9  8  7  6  5  4  3  2  1</w:t>
      </w:r>
    </w:p>
    <w:p w:rsidR="002D2247" w:rsidRDefault="002D2247">
      <w:pPr>
        <w:pStyle w:val="Normal1"/>
        <w:tabs>
          <w:tab w:val="left" w:pos="2000"/>
          <w:tab w:val="left" w:pos="4000"/>
          <w:tab w:val="left" w:pos="6000"/>
          <w:tab w:val="left" w:pos="8000"/>
          <w:tab w:val="left" w:pos="10000"/>
          <w:tab w:val="left" w:pos="12000"/>
          <w:tab w:val="left" w:pos="14000"/>
          <w:tab w:val="left" w:pos="16000"/>
          <w:tab w:val="left" w:pos="18000"/>
          <w:tab w:val="left" w:pos="20000"/>
          <w:tab w:val="left" w:pos="22000"/>
          <w:tab w:val="left" w:pos="24000"/>
          <w:tab w:val="left" w:pos="26000"/>
          <w:tab w:val="left" w:pos="28000"/>
          <w:tab w:val="left" w:pos="30000"/>
          <w:tab w:val="left" w:pos="32000"/>
        </w:tabs>
        <w:autoSpaceDE w:val="0"/>
        <w:jc w:val="center"/>
        <w:rPr>
          <w:rFonts w:ascii="Times New Roman" w:eastAsia="American Typewriter ITCW02 Cn" w:hAnsi="Times New Roman" w:cs="American Typewriter ITCW02 Cn"/>
          <w:b/>
          <w:bCs/>
          <w:color w:val="000000"/>
          <w:sz w:val="20"/>
          <w:szCs w:val="20"/>
        </w:rPr>
        <w:sectPr w:rsidR="002D2247" w:rsidSect="00C6768C">
          <w:pgSz w:w="8640" w:h="12960"/>
          <w:pgMar w:top="936" w:right="864" w:bottom="792" w:left="864" w:header="936" w:footer="864" w:gutter="432"/>
          <w:pgNumType w:fmt="lowerRoman"/>
          <w:cols w:space="720"/>
          <w:titlePg/>
          <w:docGrid w:linePitch="360"/>
        </w:sectPr>
      </w:pPr>
    </w:p>
    <w:p w:rsidR="007712EB" w:rsidRDefault="007712EB" w:rsidP="007712EB">
      <w:pPr>
        <w:sectPr w:rsidR="007712EB" w:rsidSect="00C6768C">
          <w:headerReference w:type="even" r:id="rId9"/>
          <w:headerReference w:type="default" r:id="rId10"/>
          <w:footerReference w:type="even" r:id="rId11"/>
          <w:footerReference w:type="default" r:id="rId12"/>
          <w:headerReference w:type="first" r:id="rId13"/>
          <w:footerReference w:type="first" r:id="rId14"/>
          <w:pgSz w:w="8640" w:h="12960"/>
          <w:pgMar w:top="936" w:right="864" w:bottom="792" w:left="864" w:header="432" w:footer="432" w:gutter="432"/>
          <w:pgNumType w:start="1"/>
          <w:cols w:space="720"/>
          <w:titlePg/>
          <w:docGrid w:linePitch="360"/>
        </w:sectPr>
      </w:pPr>
    </w:p>
    <w:p w:rsidR="007712EB" w:rsidRPr="00ED0DF8" w:rsidRDefault="00B928CE" w:rsidP="007712EB">
      <w:pPr>
        <w:pStyle w:val="Heading1"/>
        <w:rPr>
          <w:rFonts w:ascii="Quicksand Book" w:hAnsi="Quicksand Book"/>
          <w:color w:val="A6A6A6"/>
          <w:spacing w:val="0"/>
          <w:sz w:val="96"/>
          <w:szCs w:val="96"/>
        </w:rPr>
      </w:pPr>
      <w:bookmarkStart w:id="0" w:name="_Toc382507452"/>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72576" behindDoc="0" locked="0" layoutInCell="1" allowOverlap="1">
                <wp:simplePos x="0" y="0"/>
                <wp:positionH relativeFrom="column">
                  <wp:posOffset>2961640</wp:posOffset>
                </wp:positionH>
                <wp:positionV relativeFrom="paragraph">
                  <wp:posOffset>-977265</wp:posOffset>
                </wp:positionV>
                <wp:extent cx="1231900" cy="2275205"/>
                <wp:effectExtent l="0" t="3810" r="1270" b="0"/>
                <wp:wrapNone/>
                <wp:docPr id="6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2752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33.2pt;margin-top:-76.95pt;width:97pt;height:17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1674624" behindDoc="0" locked="0" layoutInCell="1" allowOverlap="1">
                <wp:simplePos x="0" y="0"/>
                <wp:positionH relativeFrom="column">
                  <wp:posOffset>3228340</wp:posOffset>
                </wp:positionH>
                <wp:positionV relativeFrom="paragraph">
                  <wp:posOffset>154940</wp:posOffset>
                </wp:positionV>
                <wp:extent cx="736600" cy="1206500"/>
                <wp:effectExtent l="0" t="2540" r="1270" b="635"/>
                <wp:wrapNone/>
                <wp:docPr id="6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87277C" w:rsidRDefault="007712EB" w:rsidP="007712EB">
                            <w:pPr>
                              <w:pStyle w:val="Footer"/>
                              <w:pBdr>
                                <w:top w:val="none" w:sz="0" w:space="0" w:color="auto"/>
                              </w:pBdr>
                              <w:spacing w:line="240" w:lineRule="auto"/>
                              <w:jc w:val="center"/>
                              <w:rPr>
                                <w:rFonts w:ascii="Anton" w:hAnsi="Anton"/>
                                <w:b w:val="0"/>
                                <w:color w:val="404040"/>
                                <w:sz w:val="120"/>
                                <w:szCs w:val="120"/>
                              </w:rPr>
                            </w:pPr>
                          </w:p>
                          <w:p w:rsidR="007712EB" w:rsidRPr="00215486" w:rsidRDefault="007712EB" w:rsidP="007712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54.2pt;margin-top:12.2pt;width:58pt;height: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3vtQIAALs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" filled="f" stroked="f">
                <v:textbox>
                  <w:txbxContent>
                    <w:p w:rsidR="007712EB" w:rsidRPr="0087277C" w:rsidRDefault="007712EB" w:rsidP="007712EB">
                      <w:pPr>
                        <w:pStyle w:val="Footer"/>
                        <w:pBdr>
                          <w:top w:val="none" w:sz="0" w:space="0" w:color="auto"/>
                        </w:pBdr>
                        <w:spacing w:line="240" w:lineRule="auto"/>
                        <w:jc w:val="center"/>
                        <w:rPr>
                          <w:rFonts w:ascii="Anton" w:hAnsi="Anton"/>
                          <w:b w:val="0"/>
                          <w:color w:val="404040"/>
                          <w:sz w:val="120"/>
                          <w:szCs w:val="120"/>
                        </w:rPr>
                      </w:pPr>
                    </w:p>
                    <w:p w:rsidR="007712EB" w:rsidRPr="00215486" w:rsidRDefault="007712EB" w:rsidP="007712EB"/>
                  </w:txbxContent>
                </v:textbox>
              </v:shape>
            </w:pict>
          </mc:Fallback>
        </mc:AlternateContent>
      </w:r>
      <w:bookmarkEnd w:id="0"/>
    </w:p>
    <w:p w:rsidR="007712EB" w:rsidRPr="007712EB" w:rsidRDefault="00B928CE" w:rsidP="007712EB">
      <w:pPr>
        <w:pStyle w:val="Heading1"/>
        <w:spacing w:after="0" w:line="360" w:lineRule="auto"/>
        <w:jc w:val="left"/>
        <w:rPr>
          <w:rFonts w:ascii="Quicksand Book" w:hAnsi="Quicksand Book"/>
          <w:color w:val="7F7F7F"/>
          <w:spacing w:val="-10"/>
          <w:sz w:val="44"/>
          <w:szCs w:val="44"/>
        </w:rPr>
      </w:pPr>
      <w:bookmarkStart w:id="1" w:name="_Toc382507453"/>
      <w:r>
        <w:rPr>
          <w:rFonts w:ascii="Quicksand Book" w:hAnsi="Quicksand Book"/>
          <w:noProof/>
          <w:color w:val="7F7F7F"/>
          <w:spacing w:val="-10"/>
          <w:sz w:val="44"/>
          <w:szCs w:val="44"/>
          <w:lang w:val="en-US" w:eastAsia="zh-CN"/>
        </w:rPr>
        <mc:AlternateContent>
          <mc:Choice Requires="wps">
            <w:drawing>
              <wp:anchor distT="0" distB="0" distL="114300" distR="114300" simplePos="0" relativeHeight="251673600" behindDoc="0" locked="0" layoutInCell="1" allowOverlap="1">
                <wp:simplePos x="0" y="0"/>
                <wp:positionH relativeFrom="column">
                  <wp:posOffset>62865</wp:posOffset>
                </wp:positionH>
                <wp:positionV relativeFrom="paragraph">
                  <wp:posOffset>305435</wp:posOffset>
                </wp:positionV>
                <wp:extent cx="4686300" cy="635"/>
                <wp:effectExtent l="11430" t="12065" r="7620" b="6350"/>
                <wp:wrapNone/>
                <wp:docPr id="6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1026" type="#_x0000_t32" style="position:absolute;margin-left:4.95pt;margin-top:24.05pt;width:369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" strokecolor="#7f7f7f"/>
            </w:pict>
          </mc:Fallback>
        </mc:AlternateContent>
      </w:r>
      <w:r w:rsidR="007712EB">
        <w:rPr>
          <w:rFonts w:ascii="Quicksand Book" w:hAnsi="Quicksand Book"/>
          <w:color w:val="7F7F7F"/>
          <w:spacing w:val="-10"/>
          <w:sz w:val="44"/>
          <w:szCs w:val="44"/>
        </w:rPr>
        <w:t xml:space="preserve">     </w:t>
      </w:r>
      <w:r w:rsidR="007712EB" w:rsidRPr="007712EB">
        <w:rPr>
          <w:rFonts w:ascii="Quicksand Book" w:hAnsi="Quicksand Book"/>
          <w:color w:val="7F7F7F"/>
          <w:spacing w:val="-10"/>
          <w:sz w:val="44"/>
          <w:szCs w:val="44"/>
        </w:rPr>
        <w:t>CONTENTS</w:t>
      </w:r>
      <w:bookmarkEnd w:id="1"/>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r w:rsidRPr="007712EB">
        <w:rPr>
          <w:rFonts w:ascii="Quicksand" w:hAnsi="Quicksand"/>
          <w:sz w:val="32"/>
          <w:szCs w:val="32"/>
        </w:rPr>
        <w:fldChar w:fldCharType="begin"/>
      </w:r>
      <w:r w:rsidRPr="007712EB">
        <w:rPr>
          <w:rFonts w:ascii="Quicksand" w:hAnsi="Quicksand"/>
          <w:sz w:val="32"/>
          <w:szCs w:val="32"/>
        </w:rPr>
        <w:instrText xml:space="preserve"> TOC \o "1-3" \h \z \u </w:instrText>
      </w:r>
      <w:r w:rsidRPr="007712EB">
        <w:rPr>
          <w:rFonts w:ascii="Quicksand" w:hAnsi="Quicksand"/>
          <w:sz w:val="32"/>
          <w:szCs w:val="32"/>
        </w:rPr>
        <w:fldChar w:fldCharType="separate"/>
      </w:r>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55"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1</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_Toc382507455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1</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57"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2</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_Toc382507457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9</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59"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3</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_Toc382507459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15</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61"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4</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_Toc382507461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22</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63"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5</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_Toc382507463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28</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65" w:history="1">
        <w:r w:rsidRPr="007712EB">
          <w:rPr>
            <w:rStyle w:val="Hyperlink"/>
            <w:rFonts w:ascii="Quicksand" w:hAnsi="Quicksand"/>
            <w:caps w:val="0"/>
            <w:noProof/>
            <w:spacing w:val="-10"/>
            <w:sz w:val="32"/>
            <w:szCs w:val="32"/>
          </w:rPr>
          <w:t>Chapter Title</w:t>
        </w:r>
        <w:r w:rsidR="00C946B5">
          <w:rPr>
            <w:rStyle w:val="Hyperlink"/>
            <w:rFonts w:ascii="Quicksand" w:hAnsi="Quicksand"/>
            <w:caps w:val="0"/>
            <w:noProof/>
            <w:spacing w:val="-10"/>
            <w:sz w:val="32"/>
            <w:szCs w:val="32"/>
          </w:rPr>
          <w:t xml:space="preserve"> 6</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_Toc382507465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35</w:t>
        </w:r>
        <w:r w:rsidRPr="007712EB">
          <w:rPr>
            <w:rFonts w:ascii="Quicksand" w:hAnsi="Quicksand"/>
            <w:noProof/>
            <w:webHidden/>
            <w:sz w:val="32"/>
            <w:szCs w:val="32"/>
          </w:rPr>
          <w:fldChar w:fldCharType="end"/>
        </w:r>
      </w:hyperlink>
    </w:p>
    <w:p w:rsidR="007712EB" w:rsidRPr="007712EB" w:rsidRDefault="007712EB">
      <w:pPr>
        <w:pStyle w:val="TOC1"/>
        <w:tabs>
          <w:tab w:val="right" w:leader="dot" w:pos="6470"/>
        </w:tabs>
        <w:rPr>
          <w:rFonts w:ascii="Quicksand" w:eastAsiaTheme="minorEastAsia" w:hAnsi="Quicksand" w:cstheme="minorBidi"/>
          <w:b w:val="0"/>
          <w:bCs w:val="0"/>
          <w:caps w:val="0"/>
          <w:noProof/>
          <w:sz w:val="32"/>
          <w:szCs w:val="32"/>
          <w:lang w:eastAsia="zh-CN"/>
        </w:rPr>
      </w:pPr>
      <w:hyperlink w:anchor="_Toc382507467" w:history="1">
        <w:r w:rsidRPr="007712EB">
          <w:rPr>
            <w:rStyle w:val="Hyperlink"/>
            <w:rFonts w:ascii="Quicksand" w:hAnsi="Quicksand"/>
            <w:caps w:val="0"/>
            <w:noProof/>
            <w:spacing w:val="-10"/>
            <w:sz w:val="32"/>
            <w:szCs w:val="32"/>
          </w:rPr>
          <w:t>About The Author</w:t>
        </w:r>
        <w:r w:rsidRPr="007712EB">
          <w:rPr>
            <w:rFonts w:ascii="Quicksand" w:hAnsi="Quicksand"/>
            <w:caps w:val="0"/>
            <w:noProof/>
            <w:webHidden/>
            <w:sz w:val="32"/>
            <w:szCs w:val="32"/>
          </w:rPr>
          <w:tab/>
        </w:r>
        <w:r w:rsidRPr="007712EB">
          <w:rPr>
            <w:rFonts w:ascii="Quicksand" w:hAnsi="Quicksand"/>
            <w:noProof/>
            <w:webHidden/>
            <w:sz w:val="32"/>
            <w:szCs w:val="32"/>
          </w:rPr>
          <w:fldChar w:fldCharType="begin"/>
        </w:r>
        <w:r w:rsidRPr="007712EB">
          <w:rPr>
            <w:rFonts w:ascii="Quicksand" w:hAnsi="Quicksand"/>
            <w:noProof/>
            <w:webHidden/>
            <w:sz w:val="32"/>
            <w:szCs w:val="32"/>
          </w:rPr>
          <w:instrText xml:space="preserve"> PAGEREF _Toc382507467 \h </w:instrText>
        </w:r>
        <w:r w:rsidRPr="007712EB">
          <w:rPr>
            <w:rFonts w:ascii="Quicksand" w:hAnsi="Quicksand"/>
            <w:noProof/>
            <w:webHidden/>
            <w:sz w:val="32"/>
            <w:szCs w:val="32"/>
          </w:rPr>
        </w:r>
        <w:r w:rsidRPr="007712EB">
          <w:rPr>
            <w:rFonts w:ascii="Quicksand" w:hAnsi="Quicksand"/>
            <w:noProof/>
            <w:webHidden/>
            <w:sz w:val="32"/>
            <w:szCs w:val="32"/>
          </w:rPr>
          <w:fldChar w:fldCharType="separate"/>
        </w:r>
        <w:r w:rsidR="00C946B5">
          <w:rPr>
            <w:rFonts w:ascii="Quicksand" w:hAnsi="Quicksand"/>
            <w:noProof/>
            <w:webHidden/>
            <w:sz w:val="32"/>
            <w:szCs w:val="32"/>
          </w:rPr>
          <w:t>43</w:t>
        </w:r>
        <w:r w:rsidRPr="007712EB">
          <w:rPr>
            <w:rFonts w:ascii="Quicksand" w:hAnsi="Quicksand"/>
            <w:noProof/>
            <w:webHidden/>
            <w:sz w:val="32"/>
            <w:szCs w:val="32"/>
          </w:rPr>
          <w:fldChar w:fldCharType="end"/>
        </w:r>
      </w:hyperlink>
    </w:p>
    <w:p w:rsidR="003C0F28" w:rsidRDefault="007712EB" w:rsidP="00B802F3">
      <w:pPr>
        <w:sectPr w:rsidR="003C0F28" w:rsidSect="00C6768C">
          <w:headerReference w:type="even" r:id="rId15"/>
          <w:headerReference w:type="default" r:id="rId16"/>
          <w:footerReference w:type="even" r:id="rId17"/>
          <w:footerReference w:type="default" r:id="rId18"/>
          <w:headerReference w:type="first" r:id="rId19"/>
          <w:footerReference w:type="first" r:id="rId20"/>
          <w:pgSz w:w="8640" w:h="12960"/>
          <w:pgMar w:top="1440" w:right="864" w:bottom="1440" w:left="864" w:header="936" w:footer="864" w:gutter="432"/>
          <w:pgNumType w:fmt="lowerRoman"/>
          <w:cols w:space="720"/>
          <w:titlePg/>
          <w:docGrid w:linePitch="360"/>
        </w:sectPr>
      </w:pPr>
      <w:r w:rsidRPr="007712EB">
        <w:rPr>
          <w:rFonts w:ascii="Quicksand" w:hAnsi="Quicksand"/>
          <w:sz w:val="32"/>
          <w:szCs w:val="32"/>
        </w:rPr>
        <w:fldChar w:fldCharType="end"/>
      </w:r>
    </w:p>
    <w:p w:rsidR="007712EB" w:rsidRDefault="007712EB" w:rsidP="007712EB">
      <w:pPr>
        <w:sectPr w:rsidR="007712EB" w:rsidSect="00C6768C">
          <w:headerReference w:type="even" r:id="rId21"/>
          <w:headerReference w:type="default" r:id="rId22"/>
          <w:footerReference w:type="even" r:id="rId23"/>
          <w:footerReference w:type="default" r:id="rId24"/>
          <w:headerReference w:type="first" r:id="rId25"/>
          <w:footerReference w:type="first" r:id="rId26"/>
          <w:pgSz w:w="8640" w:h="12960"/>
          <w:pgMar w:top="936" w:right="864" w:bottom="792" w:left="864" w:header="432" w:footer="432" w:gutter="432"/>
          <w:pgNumType w:start="1"/>
          <w:cols w:space="720"/>
          <w:titlePg/>
          <w:docGrid w:linePitch="360"/>
        </w:sectPr>
      </w:pPr>
    </w:p>
    <w:p w:rsidR="007712EB" w:rsidRPr="00ED0DF8" w:rsidRDefault="00B928CE" w:rsidP="007712EB">
      <w:pPr>
        <w:pStyle w:val="Heading1"/>
        <w:rPr>
          <w:rFonts w:ascii="Quicksand Book" w:hAnsi="Quicksand Book"/>
          <w:color w:val="A6A6A6"/>
          <w:spacing w:val="0"/>
          <w:sz w:val="96"/>
          <w:szCs w:val="96"/>
        </w:rPr>
      </w:pPr>
      <w:bookmarkStart w:id="2" w:name="_Toc382507454"/>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68480" behindDoc="0" locked="0" layoutInCell="1" allowOverlap="1">
                <wp:simplePos x="0" y="0"/>
                <wp:positionH relativeFrom="column">
                  <wp:posOffset>2961640</wp:posOffset>
                </wp:positionH>
                <wp:positionV relativeFrom="paragraph">
                  <wp:posOffset>-7814945</wp:posOffset>
                </wp:positionV>
                <wp:extent cx="1231900" cy="9255760"/>
                <wp:effectExtent l="3175" t="0" r="3175" b="3175"/>
                <wp:wrapNone/>
                <wp:docPr id="6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925576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33.2pt;margin-top:-615.35pt;width:97pt;height:7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" fillcolor="#d8d8d8" stroked="f"/>
            </w:pict>
          </mc:Fallback>
        </mc:AlternateContent>
      </w:r>
      <w:r>
        <w:rPr>
          <w:noProof/>
          <w:lang w:val="en-US" w:eastAsia="zh-CN"/>
        </w:rPr>
        <mc:AlternateContent>
          <mc:Choice Requires="wps">
            <w:drawing>
              <wp:anchor distT="0" distB="0" distL="114300" distR="114300" simplePos="0" relativeHeight="251670528" behindDoc="0" locked="0" layoutInCell="1" allowOverlap="1">
                <wp:simplePos x="0" y="0"/>
                <wp:positionH relativeFrom="column">
                  <wp:posOffset>3228340</wp:posOffset>
                </wp:positionH>
                <wp:positionV relativeFrom="paragraph">
                  <wp:posOffset>154940</wp:posOffset>
                </wp:positionV>
                <wp:extent cx="736600" cy="1206500"/>
                <wp:effectExtent l="3175" t="0" r="3175" b="0"/>
                <wp:wrapNone/>
                <wp:docPr id="6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87277C" w:rsidRDefault="007712EB" w:rsidP="007712EB">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1</w:t>
                            </w:r>
                          </w:p>
                          <w:p w:rsidR="007712EB" w:rsidRPr="00215486" w:rsidRDefault="007712EB" w:rsidP="007712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254.2pt;margin-top:12.2pt;width:58pt;height: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mm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" filled="f" stroked="f">
                <v:textbox>
                  <w:txbxContent>
                    <w:p w:rsidR="007712EB" w:rsidRPr="0087277C" w:rsidRDefault="007712EB" w:rsidP="007712EB">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1</w:t>
                      </w:r>
                    </w:p>
                    <w:p w:rsidR="007712EB" w:rsidRPr="00215486" w:rsidRDefault="007712EB" w:rsidP="007712EB"/>
                  </w:txbxContent>
                </v:textbox>
              </v:shape>
            </w:pict>
          </mc:Fallback>
        </mc:AlternateContent>
      </w:r>
      <w:bookmarkEnd w:id="2"/>
    </w:p>
    <w:p w:rsidR="007712EB" w:rsidRPr="0087277C" w:rsidRDefault="00B928CE" w:rsidP="007712EB">
      <w:pPr>
        <w:pStyle w:val="Heading1"/>
        <w:spacing w:after="0" w:line="360" w:lineRule="auto"/>
        <w:jc w:val="left"/>
        <w:rPr>
          <w:rFonts w:ascii="Quicksand Book" w:hAnsi="Quicksand Book"/>
          <w:color w:val="7F7F7F"/>
          <w:spacing w:val="-10"/>
        </w:rPr>
      </w:pPr>
      <w:bookmarkStart w:id="3" w:name="_Toc382507455"/>
      <w:r>
        <w:rPr>
          <w:rFonts w:ascii="Quicksand Book" w:hAnsi="Quicksand Book"/>
          <w:noProof/>
          <w:color w:val="7F7F7F"/>
          <w:spacing w:val="-10"/>
          <w:lang w:val="en-US" w:eastAsia="zh-CN"/>
        </w:rP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ragraph">
                  <wp:posOffset>432435</wp:posOffset>
                </wp:positionV>
                <wp:extent cx="4686300" cy="635"/>
                <wp:effectExtent l="9525" t="9525" r="9525" b="8890"/>
                <wp:wrapNone/>
                <wp:docPr id="6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2pt;margin-top:34.05pt;width:369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" strokecolor="#7f7f7f"/>
            </w:pict>
          </mc:Fallback>
        </mc:AlternateContent>
      </w:r>
      <w:r w:rsidR="007712EB" w:rsidRPr="0087277C">
        <w:rPr>
          <w:rFonts w:ascii="Quicksand Book" w:hAnsi="Quicksand Book"/>
          <w:color w:val="7F7F7F"/>
          <w:spacing w:val="-10"/>
        </w:rPr>
        <w:t>Chapter Title</w:t>
      </w:r>
      <w:bookmarkEnd w:id="3"/>
    </w:p>
    <w:p w:rsidR="007712EB" w:rsidRDefault="007712EB" w:rsidP="007712EB">
      <w:pPr>
        <w:pStyle w:val="BodyText2"/>
      </w:pPr>
    </w:p>
    <w:p w:rsidR="007712EB" w:rsidRPr="00E91396" w:rsidRDefault="007712EB" w:rsidP="007712EB">
      <w:pPr>
        <w:pStyle w:val="BodyText2"/>
      </w:pPr>
    </w:p>
    <w:p w:rsidR="007712EB" w:rsidRDefault="007712EB" w:rsidP="007712EB">
      <w:pPr>
        <w:pStyle w:val="Extract"/>
      </w:pPr>
      <w:r>
        <w:t xml:space="preserve">Eum voluptat atenimpor ra nimpore, sus, simini </w:t>
      </w:r>
      <w:r>
        <w:br/>
        <w:t>deratis ut ea nobis acidisquis plabo</w:t>
      </w:r>
    </w:p>
    <w:p w:rsidR="007712EB" w:rsidRPr="00E91396" w:rsidRDefault="007712EB" w:rsidP="007712EB">
      <w:pPr>
        <w:pStyle w:val="ExtractSource"/>
        <w:jc w:val="center"/>
      </w:pPr>
      <w:r>
        <w:t>Nam eturepudam</w:t>
      </w:r>
    </w:p>
    <w:p w:rsidR="005C2D98" w:rsidRPr="00E91396" w:rsidRDefault="005C2D98" w:rsidP="005C2D98">
      <w:pPr>
        <w:pStyle w:val="BodyText2"/>
      </w:pPr>
    </w:p>
    <w:p w:rsidR="005C2D98" w:rsidRPr="00E91396" w:rsidRDefault="005C2D98" w:rsidP="005C2D98">
      <w:pPr>
        <w:pStyle w:val="BodyText2"/>
      </w:pPr>
    </w:p>
    <w:p w:rsidR="005C2D98" w:rsidRPr="00F47EAA" w:rsidRDefault="005C2D98" w:rsidP="005C2D98">
      <w:pPr>
        <w:keepNext/>
        <w:framePr w:dropCap="drop" w:lines="3" w:w="859" w:h="1041" w:hRule="exact" w:wrap="around" w:vAnchor="text" w:hAnchor="page" w:x="1341" w:y="19"/>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5C2D98" w:rsidRDefault="005C2D98" w:rsidP="005C2D98">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Pr>
          <w:rFonts w:ascii="Dante MT Std" w:hAnsi="Dante MT Std"/>
          <w:sz w:val="26"/>
          <w:szCs w:val="26"/>
        </w:rPr>
        <w:t>ante con- gue vehicula.</w:t>
      </w:r>
    </w:p>
    <w:p w:rsidR="00C946B5" w:rsidRDefault="00C946B5" w:rsidP="00C946B5">
      <w:pPr>
        <w:pStyle w:val="normal2"/>
      </w:pPr>
      <w:r>
        <w:t xml:space="preserve">Cras a dui at quam fringilla conse- quat. Vestibulum ante ipsum primis in faucibus orci luctus et ultrices posuere cubilia Curae; Duis at ornare libero. Nunc rutrum volutpat tortor, a </w:t>
      </w:r>
      <w:r>
        <w:lastRenderedPageBreak/>
        <w:t>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C946B5" w:rsidRDefault="00C946B5" w:rsidP="00C946B5">
      <w:pPr>
        <w:pStyle w:val="Ahead"/>
      </w:pPr>
      <w:r>
        <w:t>Bea cus que dolorestrum evenis</w:t>
      </w:r>
    </w:p>
    <w:p w:rsidR="00C946B5" w:rsidRPr="00F975E8" w:rsidRDefault="00C946B5" w:rsidP="00C946B5">
      <w:pPr>
        <w:pStyle w:val="BodyText"/>
        <w:rPr>
          <w:rFonts w:ascii="Dante MT Std" w:hAnsi="Dante MT Std"/>
          <w:sz w:val="26"/>
          <w:szCs w:val="26"/>
        </w:rPr>
      </w:pPr>
      <w:r w:rsidRPr="00F975E8">
        <w:rPr>
          <w:rFonts w:ascii="Dante MT Std" w:hAnsi="Dante MT Std"/>
          <w:sz w:val="26"/>
          <w:szCs w:val="26"/>
        </w:rPr>
        <w:t>Sim deliquam harcilita volorei caeriatur sit, nonest, solorum id molore prestin usciis et landessitam et asped eatquae. Et dolorit quamust fugia et ad eic te pratem rendebi tatiis eum que peribus doleseq uasperchicae et atur? Otat eturion cum del ilitio dem ipidem ullicabor sedi que adicaerum eos in coris nobit volo is ipsam solorios acepuda ndellent.</w:t>
      </w:r>
    </w:p>
    <w:p w:rsidR="00C946B5" w:rsidRDefault="00C946B5" w:rsidP="00C946B5">
      <w:pPr>
        <w:pStyle w:val="Bhead"/>
      </w:pPr>
      <w:r>
        <w:t>Um aut ipsam quo blauda sit</w:t>
      </w:r>
    </w:p>
    <w:p w:rsidR="00C946B5" w:rsidRPr="00F975E8" w:rsidRDefault="00C946B5" w:rsidP="00C946B5">
      <w:pPr>
        <w:pStyle w:val="BodyText"/>
        <w:rPr>
          <w:rFonts w:ascii="Dante MT Std" w:hAnsi="Dante MT Std"/>
          <w:sz w:val="26"/>
          <w:szCs w:val="26"/>
        </w:rPr>
      </w:pPr>
      <w:r w:rsidRPr="00F975E8">
        <w:rPr>
          <w:rFonts w:ascii="Dante MT Std" w:hAnsi="Dante MT Std"/>
          <w:sz w:val="26"/>
          <w:szCs w:val="26"/>
        </w:rPr>
        <w:t>Eum voluptat atenimpor ra nimpore, sus, simini deratis ut ea nobis acidiset qui officia turestoriae nosae vellaut arum ratus adia volupidel ium volupconse nobit excerum qui cum reped ent aut unt eum aligeniet velias seque odisinciatem fuga. Nam erum aut rerferc hiciumquiam nat.</w:t>
      </w:r>
    </w:p>
    <w:p w:rsidR="00C946B5" w:rsidRDefault="00C946B5" w:rsidP="00C946B5">
      <w:pPr>
        <w:pStyle w:val="normal2"/>
        <w:rPr>
          <w:lang w:val="en-US"/>
        </w:rPr>
      </w:pPr>
    </w:p>
    <w:p w:rsidR="00C946B5" w:rsidRDefault="00C946B5" w:rsidP="00C946B5">
      <w:pPr>
        <w:pStyle w:val="normal2"/>
      </w:pPr>
      <w:r>
        <w:t xml:space="preserve">Maecenas scelerisque felis sed diam pretium, ac adipiscing neque elementum. Quisque mi sapien, tristique et tristique a, euismod vitae lectus. Aenean sed cursus neque. Etiam molestie </w:t>
      </w:r>
      <w:r>
        <w:lastRenderedPageBreak/>
        <w:t>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C946B5" w:rsidRDefault="00C946B5" w:rsidP="00C946B5">
      <w:pPr>
        <w:pStyle w:val="normal2"/>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C946B5" w:rsidRDefault="00C946B5" w:rsidP="00C946B5">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C946B5" w:rsidRDefault="00C946B5" w:rsidP="00C946B5">
      <w:pPr>
        <w:pStyle w:val="normal2"/>
        <w:rPr>
          <w:lang w:val="en-US"/>
        </w:rPr>
      </w:pPr>
      <w:r>
        <w:t xml:space="preserve">Vestibulum  vehicula  tortor  ut  metus  tincidunt,  sed  feugiat  do- lor tempus. Class aptent taciti sociosqu ad litora </w:t>
      </w:r>
      <w:r>
        <w:lastRenderedPageBreak/>
        <w:t>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C946B5" w:rsidRPr="00C946B5" w:rsidRDefault="00C946B5" w:rsidP="00C946B5">
      <w:pPr>
        <w:pStyle w:val="listbulletfirst"/>
        <w:numPr>
          <w:ilvl w:val="0"/>
          <w:numId w:val="18"/>
        </w:numPr>
      </w:pPr>
      <w:r w:rsidRPr="00C946B5">
        <w:t>Eum voluptat atenimpor ra nimpore, sus, simini deratis ut ea nobis acidisquis plabo. Nam eturepudam, sin cum nus ut autemporeria as ea dolupta exerumet la dolorep tatiost autet mos</w:t>
      </w:r>
    </w:p>
    <w:p w:rsidR="00C946B5" w:rsidRPr="00C946B5" w:rsidRDefault="00C946B5" w:rsidP="00C946B5">
      <w:pPr>
        <w:pStyle w:val="listbulletmid"/>
        <w:numPr>
          <w:ilvl w:val="0"/>
          <w:numId w:val="18"/>
        </w:numPr>
      </w:pPr>
      <w:r w:rsidRPr="00C946B5">
        <w:t>ipic tem untior aut remodip sundis et lam di custiis reptata tiorest, cus, sit illorum quamus vid mod ma doluptatur as as miliquia nobit ad et omnis nos dolupta</w:t>
      </w:r>
    </w:p>
    <w:p w:rsidR="00C946B5" w:rsidRPr="00C946B5" w:rsidRDefault="00C946B5" w:rsidP="00C946B5">
      <w:pPr>
        <w:pStyle w:val="listbulletlast"/>
        <w:numPr>
          <w:ilvl w:val="0"/>
          <w:numId w:val="18"/>
        </w:numPr>
      </w:pPr>
      <w:r w:rsidRPr="00C946B5">
        <w:t>tesequia volo dolorat urecti ditia volo qui illes doluptat voluptatur, tem quo iditat volorerundus et laboruntur, cum consequo eos mos nonsed ut autem que nus mi, ut laut a qui</w:t>
      </w:r>
    </w:p>
    <w:p w:rsidR="00C946B5" w:rsidRPr="00C946B5" w:rsidRDefault="00C946B5" w:rsidP="00C946B5">
      <w:pPr>
        <w:pStyle w:val="normal2"/>
        <w:rPr>
          <w:lang w:val="en-GB"/>
        </w:rPr>
      </w:pPr>
    </w:p>
    <w:p w:rsidR="00C946B5" w:rsidRPr="00C946B5" w:rsidRDefault="00C946B5" w:rsidP="00C946B5">
      <w:pPr>
        <w:pStyle w:val="normal2"/>
        <w:rPr>
          <w:lang w:val="en-US"/>
        </w:rPr>
      </w:pPr>
    </w:p>
    <w:p w:rsidR="00C946B5" w:rsidRDefault="00C946B5" w:rsidP="00C946B5">
      <w:pPr>
        <w:pStyle w:val="normal2"/>
      </w:pPr>
      <w:r>
        <w:t xml:space="preserve">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w:t>
      </w:r>
      <w:r>
        <w:lastRenderedPageBreak/>
        <w:t>iaculis. Etiam convallis nunc ac accumsan vehicula. Etiam varius bibendum nisl non molestie. Phasellus facilisis rhoncus suscipit. Donec vel felis eget quam imperdiet eleifend.</w:t>
      </w:r>
    </w:p>
    <w:p w:rsidR="00156443" w:rsidRPr="00AB64DB" w:rsidRDefault="00156443" w:rsidP="0029276A">
      <w:pPr>
        <w:pStyle w:val="normal2"/>
      </w:pPr>
      <w:r w:rsidRPr="003E5A50">
        <w:t xml:space="preserve">Praesent  laoreet  ante  et ornare  mollis. </w:t>
      </w:r>
      <w:r w:rsidRPr="00420B0F">
        <w:t xml:space="preserve">Mauris libero leo, accum- san vitae leo sit amet, aliquam bibendum diam. Sed in odio eget tel- lus tempus  tincidunt. </w:t>
      </w:r>
      <w:r w:rsidRPr="003E5A50">
        <w:t xml:space="preserve">Aenean et nunc quis erat hendrerit  imperdiet nec vitae felis. Vivamus pharetra  diam aliquam nisi tempus  gravida. Vestibulum posuere  auctor iaculis. Etiam convallis nunc ac accumsan vehicula. </w:t>
      </w:r>
      <w:r w:rsidRPr="00AB64DB">
        <w:t>Etiam varius bibendum nisl non molestie. Phasellus facilisis rhoncus suscipit. Donec vel felis eget quam imperdiet eleifend.</w:t>
      </w:r>
    </w:p>
    <w:p w:rsidR="00156443" w:rsidRPr="00AB64DB" w:rsidRDefault="00156443" w:rsidP="0029276A">
      <w:pPr>
        <w:pStyle w:val="normal2"/>
      </w:pPr>
      <w:r w:rsidRPr="00AB64DB">
        <w:t>In hac habitasse  platea  dictumst. Sed cursus ornare  fermentum. Sed tempus  sodales  sapien  id ultricies. Sed nec varius orci. Nullam consequat est ac velit posuere  elementum. Proin nec lorem sceler- isque lacus vehicula facilisis sit amet at ligula. Pellentesque volutp</w:t>
      </w:r>
      <w:r>
        <w:t xml:space="preserve"> </w:t>
      </w:r>
      <w:r w:rsidRPr="00AB64DB">
        <w:rPr>
          <w:spacing w:val="-3"/>
        </w:rPr>
        <w:t>f</w:t>
      </w:r>
      <w:r w:rsidRPr="00AB64DB">
        <w:t xml:space="preserve">eugiat  </w:t>
      </w:r>
      <w:r w:rsidRPr="00AB64DB">
        <w:rPr>
          <w:w w:val="103"/>
        </w:rPr>
        <w:t>suscipit</w:t>
      </w:r>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r w:rsidRPr="00AB64DB">
        <w:rPr>
          <w:w w:val="82"/>
        </w:rPr>
        <w:t>.</w:t>
      </w:r>
      <w:r w:rsidRPr="00AB64DB">
        <w:rPr>
          <w:spacing w:val="20"/>
          <w:w w:val="82"/>
        </w:rPr>
        <w:t xml:space="preserve"> </w:t>
      </w:r>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r w:rsidRPr="00AB64DB">
        <w:t xml:space="preserve">tincidunt </w:t>
      </w:r>
      <w:r w:rsidRPr="00AB64DB">
        <w:rPr>
          <w:spacing w:val="7"/>
        </w:rPr>
        <w:t xml:space="preserve"> </w:t>
      </w:r>
      <w:r w:rsidRPr="00AB64DB">
        <w:rPr>
          <w:w w:val="95"/>
        </w:rPr>
        <w:t>facilisis</w:t>
      </w:r>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r w:rsidRPr="00AB64DB">
        <w:t>sit</w:t>
      </w:r>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r w:rsidRPr="00AB64DB">
        <w:t>posue</w:t>
      </w:r>
      <w:r w:rsidRPr="00AB64DB">
        <w:rPr>
          <w:spacing w:val="-2"/>
        </w:rPr>
        <w:t>r</w:t>
      </w:r>
      <w:r w:rsidRPr="00AB64DB">
        <w:t xml:space="preserve">e </w:t>
      </w:r>
      <w:r w:rsidRPr="00AB64DB">
        <w:rPr>
          <w:spacing w:val="1"/>
        </w:rPr>
        <w:t xml:space="preserve"> </w:t>
      </w:r>
      <w:r w:rsidRPr="00AB64DB">
        <w:t>cubilia</w:t>
      </w:r>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r w:rsidRPr="00AB64DB">
        <w:t>nec</w:t>
      </w:r>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Nullam quis</w:t>
      </w:r>
      <w:r w:rsidRPr="00AB64DB">
        <w:rPr>
          <w:spacing w:val="14"/>
        </w:rPr>
        <w:t xml:space="preserve"> </w:t>
      </w:r>
      <w:r w:rsidRPr="00AB64DB">
        <w:rPr>
          <w:spacing w:val="-3"/>
        </w:rPr>
        <w:t>f</w:t>
      </w:r>
      <w:r w:rsidRPr="00AB64DB">
        <w:t>elis</w:t>
      </w:r>
      <w:r w:rsidRPr="00AB64DB">
        <w:rPr>
          <w:spacing w:val="-17"/>
        </w:rPr>
        <w:t xml:space="preserve"> </w:t>
      </w:r>
      <w:r w:rsidRPr="00AB64DB">
        <w:t>elei</w:t>
      </w:r>
      <w:r w:rsidRPr="00AB64DB">
        <w:rPr>
          <w:spacing w:val="-3"/>
        </w:rPr>
        <w:t>f</w:t>
      </w:r>
      <w:r w:rsidRPr="00AB64DB">
        <w:t>end</w:t>
      </w:r>
      <w:r w:rsidRPr="00AB64DB">
        <w:rPr>
          <w:spacing w:val="33"/>
        </w:rPr>
        <w:t xml:space="preserve"> </w:t>
      </w:r>
      <w:r w:rsidRPr="00AB64DB">
        <w:t>u</w:t>
      </w:r>
      <w:r w:rsidRPr="00AB64DB">
        <w:rPr>
          <w:spacing w:val="1"/>
        </w:rPr>
        <w:t>r</w:t>
      </w:r>
      <w:r w:rsidRPr="00AB64DB">
        <w:t>na</w:t>
      </w:r>
      <w:r w:rsidRPr="00AB64DB">
        <w:rPr>
          <w:spacing w:val="27"/>
        </w:rPr>
        <w:t xml:space="preserve"> </w:t>
      </w:r>
      <w:r w:rsidRPr="00AB64DB">
        <w:rPr>
          <w:w w:val="102"/>
        </w:rPr>
        <w:t>lao</w:t>
      </w:r>
      <w:r w:rsidRPr="00AB64DB">
        <w:rPr>
          <w:spacing w:val="-2"/>
          <w:w w:val="102"/>
        </w:rPr>
        <w:t>r</w:t>
      </w:r>
      <w:r w:rsidRPr="00AB64DB">
        <w:rPr>
          <w:w w:val="114"/>
        </w:rPr>
        <w:t xml:space="preserve">eet </w:t>
      </w:r>
      <w:r w:rsidRPr="00AB64DB">
        <w:rPr>
          <w:w w:val="108"/>
        </w:rPr>
        <w:t>conse</w:t>
      </w:r>
      <w:r w:rsidRPr="00AB64DB">
        <w:rPr>
          <w:spacing w:val="3"/>
          <w:w w:val="108"/>
        </w:rPr>
        <w:t>c</w:t>
      </w:r>
      <w:r w:rsidRPr="00AB64DB">
        <w:rPr>
          <w:w w:val="108"/>
        </w:rPr>
        <w:t>tetur</w:t>
      </w:r>
      <w:r w:rsidRPr="00AB64DB">
        <w:rPr>
          <w:spacing w:val="-11"/>
          <w:w w:val="108"/>
        </w:rPr>
        <w:t xml:space="preserve"> </w:t>
      </w:r>
      <w:r w:rsidRPr="00AB64DB">
        <w:t>vitae</w:t>
      </w:r>
      <w:r w:rsidRPr="00AB64DB">
        <w:rPr>
          <w:spacing w:val="9"/>
        </w:rPr>
        <w:t xml:space="preserve"> </w:t>
      </w:r>
      <w:r w:rsidRPr="00AB64DB">
        <w:t>quis</w:t>
      </w:r>
      <w:r w:rsidRPr="00AB64DB">
        <w:rPr>
          <w:spacing w:val="7"/>
        </w:rPr>
        <w:t xml:space="preserve"> </w:t>
      </w:r>
      <w:r w:rsidRPr="00AB64DB">
        <w:t>o</w:t>
      </w:r>
      <w:r w:rsidRPr="00AB64DB">
        <w:rPr>
          <w:spacing w:val="-2"/>
        </w:rPr>
        <w:t>r</w:t>
      </w:r>
      <w:r w:rsidRPr="00AB64DB">
        <w:t>ci.</w:t>
      </w:r>
    </w:p>
    <w:p w:rsidR="00156443" w:rsidRPr="00156443" w:rsidRDefault="00156443" w:rsidP="0029276A">
      <w:pPr>
        <w:pStyle w:val="normal2"/>
        <w:rPr>
          <w:w w:val="104"/>
          <w:lang w:val="es-AR"/>
        </w:rPr>
      </w:pPr>
      <w:r w:rsidRPr="00AB64DB">
        <w:rPr>
          <w:spacing w:val="2"/>
          <w:w w:val="71"/>
        </w:rPr>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r w:rsidRPr="00AB64DB">
        <w:t>et</w:t>
      </w:r>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r w:rsidRPr="00AB64DB">
        <w:t>amet  dignissim</w:t>
      </w:r>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lastRenderedPageBreak/>
        <w:t>F</w:t>
      </w:r>
      <w:r w:rsidRPr="00AB64DB">
        <w:t>usce</w:t>
      </w:r>
      <w:r w:rsidRPr="00AB64DB">
        <w:rPr>
          <w:spacing w:val="21"/>
        </w:rPr>
        <w:t xml:space="preserve"> </w:t>
      </w:r>
      <w:r w:rsidRPr="00AB64DB">
        <w:rPr>
          <w:w w:val="108"/>
        </w:rPr>
        <w:t>elementum</w:t>
      </w:r>
      <w:r w:rsidRPr="00AB64DB">
        <w:rPr>
          <w:spacing w:val="15"/>
          <w:w w:val="108"/>
        </w:rPr>
        <w:t xml:space="preserve"> </w:t>
      </w:r>
      <w:r w:rsidRPr="00AB64DB">
        <w:t xml:space="preserve">eget </w:t>
      </w:r>
      <w:r w:rsidRPr="00AB64DB">
        <w:rPr>
          <w:spacing w:val="5"/>
        </w:rPr>
        <w:t xml:space="preserve"> </w:t>
      </w:r>
      <w:r w:rsidRPr="00AB64DB">
        <w:t xml:space="preserve">augue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r w:rsidRPr="00AB64DB">
        <w:t>nec</w:t>
      </w:r>
      <w:r w:rsidRPr="00AB64DB">
        <w:rPr>
          <w:spacing w:val="11"/>
        </w:rPr>
        <w:t xml:space="preserve"> </w:t>
      </w:r>
      <w:r w:rsidRPr="00AB64DB">
        <w:t>nulla 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r w:rsidRPr="00AB64DB">
        <w:t>et</w:t>
      </w:r>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156443" w:rsidRPr="00156443" w:rsidRDefault="00156443" w:rsidP="0029276A">
      <w:pPr>
        <w:pStyle w:val="normal2"/>
        <w:rPr>
          <w:w w:val="105"/>
        </w:rPr>
      </w:pPr>
      <w:r w:rsidRPr="00AB64DB">
        <w:rPr>
          <w:spacing w:val="1"/>
        </w:rPr>
        <w:t>M</w:t>
      </w:r>
      <w:r w:rsidRPr="00AB64DB">
        <w:t>aecenas</w:t>
      </w:r>
      <w:r w:rsidRPr="00AB64DB">
        <w:rPr>
          <w:spacing w:val="31"/>
        </w:rPr>
        <w:t xml:space="preserve"> </w:t>
      </w:r>
      <w:r w:rsidRPr="00AB64DB">
        <w:t>aliquam</w:t>
      </w:r>
      <w:r w:rsidRPr="00AB64DB">
        <w:rPr>
          <w:spacing w:val="34"/>
        </w:rPr>
        <w:t xml:space="preserve"> </w:t>
      </w:r>
      <w:r w:rsidRPr="00AB64DB">
        <w:t>sagittis</w:t>
      </w:r>
      <w:r w:rsidRPr="00AB64DB">
        <w:rPr>
          <w:spacing w:val="23"/>
        </w:rPr>
        <w:t xml:space="preserve"> </w:t>
      </w:r>
      <w:r w:rsidRPr="00AB64DB">
        <w:t>augue</w:t>
      </w:r>
      <w:r w:rsidRPr="00AB64DB">
        <w:rPr>
          <w:spacing w:val="51"/>
        </w:rPr>
        <w:t xml:space="preserve"> </w:t>
      </w:r>
      <w:r w:rsidRPr="00AB64DB">
        <w:t>in</w:t>
      </w:r>
      <w:r w:rsidRPr="00AB64DB">
        <w:rPr>
          <w:spacing w:val="1"/>
        </w:rPr>
        <w:t xml:space="preserve"> </w:t>
      </w:r>
      <w:r w:rsidRPr="00AB64DB">
        <w:rPr>
          <w:w w:val="106"/>
        </w:rPr>
        <w:t>condimentum.</w:t>
      </w:r>
      <w:r w:rsidRPr="00AB64DB">
        <w:rPr>
          <w:spacing w:val="6"/>
          <w:w w:val="106"/>
        </w:rPr>
        <w:t xml:space="preserve"> </w:t>
      </w:r>
      <w:r w:rsidRPr="00AB64DB">
        <w:rPr>
          <w:w w:val="80"/>
        </w:rPr>
        <w:t>E</w:t>
      </w:r>
      <w:r w:rsidRPr="00AB64DB">
        <w:rPr>
          <w:w w:val="106"/>
        </w:rPr>
        <w:t>tiam</w:t>
      </w:r>
      <w:r w:rsidRPr="00AB64DB">
        <w:t xml:space="preserve"> ac</w:t>
      </w:r>
      <w:r w:rsidRPr="00AB64DB">
        <w:rPr>
          <w:spacing w:val="7"/>
        </w:rPr>
        <w:t xml:space="preserve"> </w:t>
      </w:r>
      <w:r w:rsidRPr="00AB64DB">
        <w:rPr>
          <w:w w:val="106"/>
        </w:rPr>
        <w:t xml:space="preserve">enim </w:t>
      </w:r>
      <w:r w:rsidRPr="00AB64DB">
        <w:t>quis</w:t>
      </w:r>
      <w:r w:rsidRPr="00AB64DB">
        <w:rPr>
          <w:spacing w:val="11"/>
        </w:rPr>
        <w:t xml:space="preserve"> </w:t>
      </w:r>
      <w:r w:rsidRPr="00AB64DB">
        <w:t>mi</w:t>
      </w:r>
      <w:r w:rsidRPr="00AB64DB">
        <w:rPr>
          <w:spacing w:val="-2"/>
        </w:rPr>
        <w:t xml:space="preserve"> </w:t>
      </w:r>
      <w:r w:rsidRPr="00AB64DB">
        <w:t>mollis</w:t>
      </w:r>
      <w:r w:rsidRPr="00AB64DB">
        <w:rPr>
          <w:spacing w:val="-9"/>
        </w:rPr>
        <w:t xml:space="preserve"> </w:t>
      </w:r>
      <w:r w:rsidRPr="00AB64DB">
        <w:t>rutrum</w:t>
      </w:r>
      <w:r w:rsidRPr="00AB64DB">
        <w:rPr>
          <w:spacing w:val="38"/>
        </w:rPr>
        <w:t xml:space="preserve"> </w:t>
      </w:r>
      <w:r w:rsidRPr="00AB64DB">
        <w:t>a</w:t>
      </w:r>
      <w:r w:rsidRPr="00AB64DB">
        <w:rPr>
          <w:spacing w:val="4"/>
        </w:rPr>
        <w:t xml:space="preserve"> </w:t>
      </w:r>
      <w:r w:rsidRPr="00AB64DB">
        <w:t>eget</w:t>
      </w:r>
      <w:r w:rsidRPr="00AB64DB">
        <w:rPr>
          <w:spacing w:val="44"/>
        </w:rPr>
        <w:t xml:space="preserve"> </w:t>
      </w:r>
      <w:r w:rsidRPr="00AB64DB">
        <w:rPr>
          <w:w w:val="109"/>
        </w:rPr>
        <w:t>metu</w:t>
      </w:r>
      <w:r w:rsidRPr="00AB64DB">
        <w:rPr>
          <w:spacing w:val="-2"/>
          <w:w w:val="109"/>
        </w:rPr>
        <w:t>s</w:t>
      </w:r>
      <w:r w:rsidRPr="00AB64DB">
        <w:rPr>
          <w:w w:val="82"/>
        </w:rPr>
        <w:t>.</w:t>
      </w:r>
      <w:r w:rsidRPr="00AB64DB">
        <w:rPr>
          <w:spacing w:val="-4"/>
        </w:rPr>
        <w:t xml:space="preserve"> </w:t>
      </w:r>
      <w:r w:rsidRPr="00AB64DB">
        <w:rPr>
          <w:spacing w:val="1"/>
        </w:rPr>
        <w:t>S</w:t>
      </w:r>
      <w:r w:rsidRPr="00AB64DB">
        <w:t>ed</w:t>
      </w:r>
      <w:r w:rsidRPr="00AB64DB">
        <w:rPr>
          <w:spacing w:val="6"/>
        </w:rPr>
        <w:t xml:space="preserve"> </w:t>
      </w:r>
      <w:r w:rsidRPr="00AB64DB">
        <w:t>ut</w:t>
      </w:r>
      <w:r w:rsidRPr="00AB64DB">
        <w:rPr>
          <w:spacing w:val="18"/>
        </w:rPr>
        <w:t xml:space="preserve"> </w:t>
      </w:r>
      <w:r w:rsidRPr="00AB64DB">
        <w:t>o</w:t>
      </w:r>
      <w:r w:rsidRPr="00AB64DB">
        <w:rPr>
          <w:spacing w:val="-2"/>
        </w:rPr>
        <w:t>r</w:t>
      </w:r>
      <w:r w:rsidRPr="00AB64DB">
        <w:t>ci</w:t>
      </w:r>
      <w:r w:rsidRPr="00AB64DB">
        <w:rPr>
          <w:spacing w:val="-4"/>
        </w:rPr>
        <w:t xml:space="preserve"> </w:t>
      </w:r>
      <w:r w:rsidRPr="00AB64DB">
        <w:rPr>
          <w:w w:val="102"/>
        </w:rPr>
        <w:t>libe</w:t>
      </w:r>
      <w:r w:rsidRPr="00AB64DB">
        <w:rPr>
          <w:spacing w:val="-2"/>
          <w:w w:val="102"/>
        </w:rPr>
        <w:t>r</w:t>
      </w:r>
      <w:r w:rsidRPr="00AB64DB">
        <w:rPr>
          <w:spacing w:val="-5"/>
          <w:w w:val="109"/>
        </w:rPr>
        <w:t>o</w:t>
      </w:r>
      <w:r w:rsidRPr="00AB64DB">
        <w:rPr>
          <w:w w:val="82"/>
        </w:rPr>
        <w:t>.</w:t>
      </w:r>
      <w:r w:rsidRPr="00AB64DB">
        <w:rPr>
          <w:spacing w:val="-4"/>
        </w:rPr>
        <w:t xml:space="preserve"> </w:t>
      </w:r>
      <w:r w:rsidRPr="00AB64DB">
        <w:rPr>
          <w:spacing w:val="1"/>
        </w:rPr>
        <w:t>D</w:t>
      </w:r>
      <w:r w:rsidRPr="00AB64DB">
        <w:t>onec</w:t>
      </w:r>
      <w:r w:rsidRPr="00AB64DB">
        <w:rPr>
          <w:spacing w:val="16"/>
        </w:rPr>
        <w:t xml:space="preserve"> </w:t>
      </w:r>
      <w:r w:rsidRPr="00AB64DB">
        <w:rPr>
          <w:w w:val="107"/>
        </w:rPr>
        <w:t>p</w:t>
      </w:r>
      <w:r w:rsidRPr="00AB64DB">
        <w:rPr>
          <w:spacing w:val="-2"/>
          <w:w w:val="107"/>
        </w:rPr>
        <w:t>r</w:t>
      </w:r>
      <w:r w:rsidRPr="00AB64DB">
        <w:rPr>
          <w:w w:val="107"/>
        </w:rPr>
        <w:t xml:space="preserve">etium </w:t>
      </w:r>
      <w:r w:rsidRPr="00AB64DB">
        <w:t>f</w:t>
      </w:r>
      <w:r w:rsidRPr="00AB64DB">
        <w:rPr>
          <w:spacing w:val="1"/>
        </w:rPr>
        <w:t>r</w:t>
      </w:r>
      <w:r w:rsidRPr="00AB64DB">
        <w:t>ingilla enim</w:t>
      </w:r>
      <w:r w:rsidRPr="00AB64DB">
        <w:rPr>
          <w:spacing w:val="43"/>
        </w:rPr>
        <w:t xml:space="preserve"> </w:t>
      </w:r>
      <w:r w:rsidRPr="00AB64DB">
        <w:t>id</w:t>
      </w:r>
      <w:r w:rsidRPr="00AB64DB">
        <w:rPr>
          <w:spacing w:val="20"/>
        </w:rPr>
        <w:t xml:space="preserve"> </w:t>
      </w:r>
      <w:r w:rsidRPr="00AB64DB">
        <w:rPr>
          <w:w w:val="108"/>
        </w:rPr>
        <w:t>posue</w:t>
      </w:r>
      <w:r w:rsidRPr="00AB64DB">
        <w:rPr>
          <w:spacing w:val="-2"/>
          <w:w w:val="108"/>
        </w:rPr>
        <w:t>r</w:t>
      </w:r>
      <w:r w:rsidRPr="00AB64DB">
        <w:rPr>
          <w:spacing w:val="-3"/>
          <w:w w:val="113"/>
        </w:rPr>
        <w:t>e</w:t>
      </w:r>
      <w:r w:rsidRPr="00AB64DB">
        <w:rPr>
          <w:w w:val="82"/>
        </w:rPr>
        <w:t>.</w:t>
      </w:r>
      <w:r w:rsidRPr="00AB64DB">
        <w:rPr>
          <w:spacing w:val="17"/>
        </w:rPr>
        <w:t xml:space="preserve"> </w:t>
      </w:r>
      <w:r w:rsidRPr="00AB64DB">
        <w:t>Nulla</w:t>
      </w:r>
      <w:r w:rsidRPr="00AB64DB">
        <w:rPr>
          <w:spacing w:val="2"/>
        </w:rPr>
        <w:t xml:space="preserve"> </w:t>
      </w:r>
      <w:r w:rsidRPr="00AB64DB">
        <w:t xml:space="preserve">rutrum </w:t>
      </w:r>
      <w:r w:rsidRPr="00AB64DB">
        <w:rPr>
          <w:spacing w:val="4"/>
        </w:rPr>
        <w:t xml:space="preserve"> </w:t>
      </w:r>
      <w:r w:rsidRPr="00AB64DB">
        <w:t>pulvinar</w:t>
      </w:r>
      <w:r w:rsidRPr="00AB64DB">
        <w:rPr>
          <w:spacing w:val="39"/>
        </w:rPr>
        <w:t xml:space="preserve"> </w:t>
      </w:r>
      <w:r w:rsidRPr="00AB64DB">
        <w:rPr>
          <w:w w:val="102"/>
        </w:rPr>
        <w:t>lao</w:t>
      </w:r>
      <w:r w:rsidRPr="00AB64DB">
        <w:rPr>
          <w:spacing w:val="-2"/>
          <w:w w:val="102"/>
        </w:rPr>
        <w:t>r</w:t>
      </w:r>
      <w:r w:rsidRPr="00AB64DB">
        <w:rPr>
          <w:w w:val="114"/>
        </w:rPr>
        <w:t>eet</w:t>
      </w:r>
      <w:r w:rsidRPr="00AB64DB">
        <w:rPr>
          <w:w w:val="82"/>
        </w:rPr>
        <w:t>.</w:t>
      </w:r>
      <w:r w:rsidRPr="00AB64DB">
        <w:rPr>
          <w:spacing w:val="17"/>
        </w:rPr>
        <w:t xml:space="preserve"> </w:t>
      </w:r>
      <w:r w:rsidRPr="00AB64DB">
        <w:t>Nam</w:t>
      </w:r>
      <w:r w:rsidRPr="00AB64DB">
        <w:rPr>
          <w:spacing w:val="21"/>
        </w:rPr>
        <w:t xml:space="preserve"> </w:t>
      </w:r>
      <w:r w:rsidRPr="00AB64DB">
        <w:t>iaculis metus</w:t>
      </w:r>
      <w:r w:rsidRPr="00AB64DB">
        <w:rPr>
          <w:spacing w:val="35"/>
        </w:rPr>
        <w:t xml:space="preserve"> </w:t>
      </w:r>
      <w:r w:rsidRPr="00AB64DB">
        <w:t>co</w:t>
      </w:r>
      <w:r w:rsidRPr="00AB64DB">
        <w:rPr>
          <w:spacing w:val="-3"/>
        </w:rPr>
        <w:t>n</w:t>
      </w:r>
      <w:r w:rsidRPr="00AB64DB">
        <w:t>vallis</w:t>
      </w:r>
      <w:r w:rsidRPr="00AB64DB">
        <w:rPr>
          <w:spacing w:val="-12"/>
        </w:rPr>
        <w:t xml:space="preserve"> </w:t>
      </w:r>
      <w:r w:rsidRPr="00AB64DB">
        <w:t>massa</w:t>
      </w:r>
      <w:r w:rsidRPr="00AB64DB">
        <w:rPr>
          <w:spacing w:val="20"/>
        </w:rPr>
        <w:t xml:space="preserve"> </w:t>
      </w:r>
      <w:r w:rsidRPr="00AB64DB">
        <w:t>molestie</w:t>
      </w:r>
      <w:r w:rsidRPr="00AB64DB">
        <w:rPr>
          <w:spacing w:val="25"/>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12"/>
        </w:rPr>
        <w:t xml:space="preserve"> </w:t>
      </w:r>
      <w:r w:rsidRPr="00AB64DB">
        <w:rPr>
          <w:w w:val="80"/>
        </w:rPr>
        <w:t>E</w:t>
      </w:r>
      <w:r w:rsidRPr="00AB64DB">
        <w:rPr>
          <w:w w:val="106"/>
        </w:rPr>
        <w:t>tiam</w:t>
      </w:r>
      <w:r w:rsidRPr="00AB64DB">
        <w:rPr>
          <w:spacing w:val="-12"/>
        </w:rPr>
        <w:t xml:space="preserve"> </w:t>
      </w:r>
      <w:r w:rsidRPr="00AB64DB">
        <w:t>at</w:t>
      </w:r>
      <w:r w:rsidRPr="00AB64DB">
        <w:rPr>
          <w:spacing w:val="7"/>
        </w:rPr>
        <w:t xml:space="preserve"> </w:t>
      </w:r>
      <w:r w:rsidRPr="00AB64DB">
        <w:t>dolor</w:t>
      </w:r>
      <w:r w:rsidRPr="00AB64DB">
        <w:rPr>
          <w:spacing w:val="11"/>
        </w:rPr>
        <w:t xml:space="preserve"> </w:t>
      </w:r>
      <w:r w:rsidRPr="00AB64DB">
        <w:t>at</w:t>
      </w:r>
      <w:r w:rsidRPr="00AB64DB">
        <w:rPr>
          <w:spacing w:val="7"/>
        </w:rPr>
        <w:t xml:space="preserve"> </w:t>
      </w:r>
      <w:r w:rsidRPr="00AB64DB">
        <w:t>massa</w:t>
      </w:r>
      <w:r w:rsidRPr="00AB64DB">
        <w:rPr>
          <w:spacing w:val="20"/>
        </w:rPr>
        <w:t xml:space="preserve"> </w:t>
      </w:r>
      <w:r w:rsidRPr="00AB64DB">
        <w:rPr>
          <w:w w:val="104"/>
        </w:rPr>
        <w:t>euis</w:t>
      </w:r>
      <w:r w:rsidRPr="00AB64DB">
        <w:rPr>
          <w:w w:val="92"/>
        </w:rPr>
        <w:t xml:space="preserve">- </w:t>
      </w:r>
      <w:r w:rsidRPr="00AB64DB">
        <w:t>mod</w:t>
      </w:r>
      <w:r w:rsidRPr="00AB64DB">
        <w:rPr>
          <w:spacing w:val="27"/>
        </w:rPr>
        <w:t xml:space="preserve"> </w:t>
      </w:r>
      <w:r w:rsidRPr="00AB64DB">
        <w:t>lu</w:t>
      </w:r>
      <w:r w:rsidRPr="00AB64DB">
        <w:rPr>
          <w:spacing w:val="3"/>
        </w:rPr>
        <w:t>c</w:t>
      </w:r>
      <w:r w:rsidRPr="00AB64DB">
        <w:t>tus</w:t>
      </w:r>
      <w:r w:rsidRPr="00AB64DB">
        <w:rPr>
          <w:spacing w:val="18"/>
        </w:rPr>
        <w:t xml:space="preserve"> </w:t>
      </w:r>
      <w:r w:rsidRPr="00AB64DB">
        <w:t>vitae</w:t>
      </w:r>
      <w:r w:rsidRPr="00AB64DB">
        <w:rPr>
          <w:spacing w:val="9"/>
        </w:rPr>
        <w:t xml:space="preserve"> </w:t>
      </w:r>
      <w:r w:rsidRPr="00AB64DB">
        <w:t>non</w:t>
      </w:r>
      <w:r w:rsidRPr="00AB64DB">
        <w:rPr>
          <w:spacing w:val="25"/>
        </w:rPr>
        <w:t xml:space="preserve"> </w:t>
      </w:r>
      <w:r w:rsidRPr="00AB64DB">
        <w:rPr>
          <w:w w:val="105"/>
        </w:rPr>
        <w:t>sapien.</w:t>
      </w:r>
    </w:p>
    <w:p w:rsidR="00156443" w:rsidRPr="00235516" w:rsidRDefault="00156443" w:rsidP="0029276A">
      <w:pPr>
        <w:pStyle w:val="normal2"/>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r w:rsidRPr="00AB64DB">
        <w:t>nec</w:t>
      </w:r>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r w:rsidRPr="00AB64DB">
        <w:rPr>
          <w:w w:val="106"/>
        </w:rPr>
        <w:t xml:space="preserve">massa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r w:rsidRPr="00AB64DB">
        <w:t>et</w:t>
      </w:r>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r w:rsidRPr="00AB64DB">
        <w:t>et</w:t>
      </w:r>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r>
        <w:rPr>
          <w:spacing w:val="-4"/>
        </w:rPr>
        <w:t xml:space="preserve"> </w:t>
      </w:r>
      <w:r>
        <w:rPr>
          <w:spacing w:val="1"/>
        </w:rPr>
        <w:t>S</w:t>
      </w:r>
      <w:r>
        <w:t>ed</w:t>
      </w:r>
      <w:r>
        <w:rPr>
          <w:spacing w:val="16"/>
        </w:rPr>
        <w:t xml:space="preserve"> </w:t>
      </w:r>
      <w:r>
        <w:t xml:space="preserve">vulputate </w:t>
      </w:r>
      <w:r>
        <w:rPr>
          <w:spacing w:val="15"/>
        </w:rPr>
        <w:t xml:space="preserve"> </w:t>
      </w:r>
      <w:r>
        <w:t>scele</w:t>
      </w:r>
      <w:r>
        <w:rPr>
          <w:spacing w:val="1"/>
        </w:rPr>
        <w:t>r</w:t>
      </w:r>
      <w:r>
        <w:t>isque</w:t>
      </w:r>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r w:rsidRPr="00AB64DB">
        <w:t xml:space="preserve">malesuada </w:t>
      </w:r>
      <w:r w:rsidRPr="00AB64DB">
        <w:rPr>
          <w:spacing w:val="3"/>
        </w:rPr>
        <w:t xml:space="preserve"> </w:t>
      </w:r>
      <w:r w:rsidRPr="00AB64DB">
        <w:t>est</w:t>
      </w:r>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r w:rsidRPr="00235516">
        <w:t>non</w:t>
      </w:r>
      <w:r w:rsidRPr="00235516">
        <w:rPr>
          <w:spacing w:val="33"/>
        </w:rPr>
        <w:t xml:space="preserve"> </w:t>
      </w:r>
      <w:r w:rsidRPr="00235516">
        <w:t>lo</w:t>
      </w:r>
      <w:r w:rsidRPr="00235516">
        <w:rPr>
          <w:spacing w:val="-2"/>
        </w:rPr>
        <w:t>r</w:t>
      </w:r>
      <w:r w:rsidRPr="00235516">
        <w:t>em</w:t>
      </w:r>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t>quis</w:t>
      </w:r>
      <w:r w:rsidRPr="00235516">
        <w:rPr>
          <w:spacing w:val="12"/>
        </w:rPr>
        <w:t xml:space="preserve"> </w:t>
      </w:r>
      <w:r w:rsidRPr="00235516">
        <w:t>sapien.</w:t>
      </w:r>
      <w:r w:rsidRPr="00235516">
        <w:rPr>
          <w:spacing w:val="20"/>
        </w:rPr>
        <w:t xml:space="preserve"> </w:t>
      </w:r>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r w:rsidRPr="00235516">
        <w:rPr>
          <w:spacing w:val="-3"/>
        </w:rPr>
        <w:t xml:space="preserve"> </w:t>
      </w:r>
      <w:r w:rsidRPr="00235516">
        <w:rPr>
          <w:spacing w:val="1"/>
        </w:rPr>
        <w:t>M</w:t>
      </w:r>
      <w:r w:rsidRPr="00235516">
        <w:t>o</w:t>
      </w:r>
      <w:r w:rsidRPr="00235516">
        <w:rPr>
          <w:spacing w:val="1"/>
        </w:rPr>
        <w:t>r</w:t>
      </w:r>
      <w:r w:rsidRPr="00235516">
        <w:t>bi 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
    <w:p w:rsidR="00156443" w:rsidRPr="00156443" w:rsidRDefault="00156443" w:rsidP="0029276A">
      <w:pPr>
        <w:pStyle w:val="normal2"/>
        <w:rPr>
          <w:w w:val="82"/>
        </w:rPr>
      </w:pPr>
      <w:r w:rsidRPr="00AB64DB">
        <w:rPr>
          <w:spacing w:val="1"/>
        </w:rPr>
        <w:t>M</w:t>
      </w:r>
      <w:r w:rsidRPr="00AB64DB">
        <w:t>aecenas</w:t>
      </w:r>
      <w:r w:rsidRPr="00AB64DB">
        <w:rPr>
          <w:spacing w:val="25"/>
        </w:rPr>
        <w:t xml:space="preserve"> </w:t>
      </w:r>
      <w:r w:rsidRPr="00AB64DB">
        <w:t>pulvinar</w:t>
      </w:r>
      <w:r w:rsidRPr="00AB64DB">
        <w:rPr>
          <w:spacing w:val="15"/>
        </w:rPr>
        <w:t xml:space="preserve"> </w:t>
      </w:r>
      <w:r w:rsidRPr="00AB64DB">
        <w:t>erat</w:t>
      </w:r>
      <w:r w:rsidRPr="00AB64DB">
        <w:rPr>
          <w:spacing w:val="23"/>
        </w:rPr>
        <w:t xml:space="preserve"> </w:t>
      </w:r>
      <w:r w:rsidRPr="00AB64DB">
        <w:t>quis</w:t>
      </w:r>
      <w:r w:rsidRPr="00AB64DB">
        <w:rPr>
          <w:spacing w:val="8"/>
        </w:rPr>
        <w:t xml:space="preserve"> </w:t>
      </w:r>
      <w:r w:rsidRPr="00AB64DB">
        <w:t>libe</w:t>
      </w:r>
      <w:r w:rsidRPr="00AB64DB">
        <w:rPr>
          <w:spacing w:val="-2"/>
        </w:rPr>
        <w:t>r</w:t>
      </w:r>
      <w:r w:rsidRPr="00AB64DB">
        <w:t>o</w:t>
      </w:r>
      <w:r w:rsidRPr="00AB64DB">
        <w:rPr>
          <w:spacing w:val="11"/>
        </w:rPr>
        <w:t xml:space="preserve"> </w:t>
      </w:r>
      <w:r w:rsidRPr="00AB64DB">
        <w:rPr>
          <w:w w:val="105"/>
        </w:rPr>
        <w:t>molesti</w:t>
      </w:r>
      <w:r w:rsidRPr="00AB64DB">
        <w:rPr>
          <w:spacing w:val="-3"/>
          <w:w w:val="105"/>
        </w:rPr>
        <w:t>e</w:t>
      </w:r>
      <w:r w:rsidRPr="00AB64DB">
        <w:rPr>
          <w:w w:val="82"/>
        </w:rPr>
        <w:t>,</w:t>
      </w:r>
      <w:r w:rsidRPr="00AB64DB">
        <w:rPr>
          <w:spacing w:val="-7"/>
        </w:rPr>
        <w:t xml:space="preserve"> </w:t>
      </w:r>
      <w:r w:rsidRPr="00AB64DB">
        <w:t>id</w:t>
      </w:r>
      <w:r w:rsidRPr="00AB64DB">
        <w:rPr>
          <w:spacing w:val="-4"/>
        </w:rPr>
        <w:t xml:space="preserve"> </w:t>
      </w:r>
      <w:r w:rsidRPr="00AB64DB">
        <w:rPr>
          <w:w w:val="108"/>
        </w:rPr>
        <w:t>consequat</w:t>
      </w:r>
      <w:r w:rsidRPr="00AB64DB">
        <w:rPr>
          <w:spacing w:val="-4"/>
          <w:w w:val="108"/>
        </w:rPr>
        <w:t xml:space="preserve"> </w:t>
      </w:r>
      <w:r w:rsidRPr="00AB64DB">
        <w:t>est</w:t>
      </w:r>
      <w:r w:rsidRPr="00AB64DB">
        <w:rPr>
          <w:spacing w:val="17"/>
        </w:rPr>
        <w:t xml:space="preserve"> </w:t>
      </w:r>
      <w:r w:rsidRPr="00AB64DB">
        <w:rPr>
          <w:w w:val="119"/>
        </w:rPr>
        <w:t>t</w:t>
      </w:r>
      <w:r w:rsidRPr="00AB64DB">
        <w:rPr>
          <w:w w:val="109"/>
        </w:rPr>
        <w:t>em</w:t>
      </w:r>
      <w:r w:rsidRPr="00AB64DB">
        <w:rPr>
          <w:w w:val="92"/>
        </w:rPr>
        <w:t xml:space="preserve">- </w:t>
      </w:r>
      <w:r w:rsidRPr="00AB64DB">
        <w:rPr>
          <w:w w:val="108"/>
        </w:rPr>
        <w:t>po</w:t>
      </w:r>
      <w:r w:rsidRPr="00AB64DB">
        <w:rPr>
          <w:spacing w:val="-12"/>
          <w:w w:val="108"/>
        </w:rPr>
        <w:t>r</w:t>
      </w:r>
      <w:r w:rsidRPr="00AB64DB">
        <w:rPr>
          <w:w w:val="82"/>
        </w:rPr>
        <w:t>.</w:t>
      </w:r>
      <w:r w:rsidRPr="00AB64DB">
        <w:rPr>
          <w:spacing w:val="9"/>
          <w:w w:val="82"/>
        </w:rPr>
        <w:t xml:space="preserve"> </w:t>
      </w:r>
      <w:r w:rsidRPr="00AB64DB">
        <w:t>Nunc</w:t>
      </w:r>
      <w:r w:rsidRPr="00AB64DB">
        <w:rPr>
          <w:spacing w:val="18"/>
        </w:rPr>
        <w:t xml:space="preserve"> </w:t>
      </w:r>
      <w:r w:rsidRPr="00AB64DB">
        <w:rPr>
          <w:w w:val="108"/>
        </w:rPr>
        <w:t>elementum</w:t>
      </w:r>
      <w:r w:rsidRPr="00AB64DB">
        <w:rPr>
          <w:spacing w:val="11"/>
          <w:w w:val="108"/>
        </w:rPr>
        <w:t xml:space="preserve"> </w:t>
      </w:r>
      <w:r w:rsidRPr="00AB64DB">
        <w:t>o</w:t>
      </w:r>
      <w:r w:rsidRPr="00AB64DB">
        <w:rPr>
          <w:spacing w:val="-2"/>
        </w:rPr>
        <w:t>r</w:t>
      </w:r>
      <w:r w:rsidRPr="00AB64DB">
        <w:t>ci</w:t>
      </w:r>
      <w:r w:rsidRPr="00AB64DB">
        <w:rPr>
          <w:spacing w:val="8"/>
        </w:rPr>
        <w:t xml:space="preserve"> </w:t>
      </w:r>
      <w:r w:rsidRPr="00AB64DB">
        <w:t>ullamco</w:t>
      </w:r>
      <w:r w:rsidRPr="00AB64DB">
        <w:rPr>
          <w:spacing w:val="1"/>
        </w:rPr>
        <w:t>r</w:t>
      </w:r>
      <w:r w:rsidRPr="00AB64DB">
        <w:t>per  co</w:t>
      </w:r>
      <w:r w:rsidRPr="00AB64DB">
        <w:rPr>
          <w:spacing w:val="-3"/>
        </w:rPr>
        <w:t>n</w:t>
      </w:r>
      <w:r w:rsidRPr="00AB64DB">
        <w:t>vallis</w:t>
      </w:r>
      <w:r w:rsidRPr="00AB64DB">
        <w:rPr>
          <w:spacing w:val="9"/>
        </w:rPr>
        <w:t xml:space="preserve"> </w:t>
      </w:r>
      <w:r w:rsidRPr="00AB64DB">
        <w:rPr>
          <w:w w:val="102"/>
        </w:rPr>
        <w:t>lao</w:t>
      </w:r>
      <w:r w:rsidRPr="00AB64DB">
        <w:rPr>
          <w:spacing w:val="-2"/>
          <w:w w:val="102"/>
        </w:rPr>
        <w:t>r</w:t>
      </w:r>
      <w:r w:rsidRPr="00AB64DB">
        <w:rPr>
          <w:w w:val="114"/>
        </w:rPr>
        <w:t>eet</w:t>
      </w:r>
      <w:r w:rsidRPr="00AB64DB">
        <w:rPr>
          <w:w w:val="82"/>
        </w:rPr>
        <w:t>.</w:t>
      </w:r>
      <w:r w:rsidRPr="00AB64DB">
        <w:rPr>
          <w:spacing w:val="9"/>
          <w:w w:val="82"/>
        </w:rPr>
        <w:t xml:space="preserve"> </w:t>
      </w:r>
      <w:r w:rsidRPr="00AB64DB">
        <w:rPr>
          <w:spacing w:val="2"/>
          <w:w w:val="71"/>
        </w:rPr>
        <w:t>I</w:t>
      </w:r>
      <w:r w:rsidRPr="00AB64DB">
        <w:rPr>
          <w:w w:val="111"/>
        </w:rPr>
        <w:t>n</w:t>
      </w:r>
      <w:r w:rsidRPr="00AB64DB">
        <w:rPr>
          <w:spacing w:val="9"/>
          <w:w w:val="111"/>
        </w:rPr>
        <w:t xml:space="preserve"> </w:t>
      </w:r>
      <w:r w:rsidRPr="00AB64DB">
        <w:t>ac</w:t>
      </w:r>
      <w:r w:rsidRPr="00AB64DB">
        <w:rPr>
          <w:spacing w:val="16"/>
        </w:rPr>
        <w:t xml:space="preserve"> </w:t>
      </w:r>
      <w:r w:rsidRPr="00AB64DB">
        <w:rPr>
          <w:w w:val="105"/>
        </w:rPr>
        <w:t>just</w:t>
      </w:r>
      <w:r w:rsidRPr="00AB64DB">
        <w:rPr>
          <w:w w:val="109"/>
        </w:rPr>
        <w:t xml:space="preserve">o </w:t>
      </w:r>
      <w:r w:rsidRPr="00AB64DB">
        <w:rPr>
          <w:w w:val="101"/>
        </w:rPr>
        <w:t>c</w:t>
      </w:r>
      <w:r w:rsidRPr="00AB64DB">
        <w:rPr>
          <w:w w:val="109"/>
        </w:rPr>
        <w:t>ommod</w:t>
      </w:r>
      <w:r w:rsidRPr="00AB64DB">
        <w:rPr>
          <w:spacing w:val="-5"/>
          <w:w w:val="109"/>
        </w:rPr>
        <w:t>o</w:t>
      </w:r>
      <w:r w:rsidRPr="00AB64DB">
        <w:rPr>
          <w:w w:val="82"/>
        </w:rPr>
        <w:t>,</w:t>
      </w:r>
      <w:r w:rsidRPr="00AB64DB">
        <w:t xml:space="preserve"> o</w:t>
      </w:r>
      <w:r w:rsidRPr="00AB64DB">
        <w:rPr>
          <w:spacing w:val="1"/>
        </w:rPr>
        <w:t>r</w:t>
      </w:r>
      <w:r w:rsidRPr="00AB64DB">
        <w:t>na</w:t>
      </w:r>
      <w:r w:rsidRPr="00AB64DB">
        <w:rPr>
          <w:spacing w:val="-2"/>
        </w:rPr>
        <w:t>r</w:t>
      </w:r>
      <w:r w:rsidRPr="00AB64DB">
        <w:t>e</w:t>
      </w:r>
      <w:r w:rsidRPr="00AB64DB">
        <w:rPr>
          <w:spacing w:val="38"/>
        </w:rPr>
        <w:t xml:space="preserve"> </w:t>
      </w:r>
      <w:r w:rsidRPr="00AB64DB">
        <w:t>dolor</w:t>
      </w:r>
      <w:r w:rsidRPr="00AB64DB">
        <w:rPr>
          <w:spacing w:val="22"/>
        </w:rPr>
        <w:t xml:space="preserve"> </w:t>
      </w:r>
      <w:r w:rsidRPr="00AB64DB">
        <w:t>sit</w:t>
      </w:r>
      <w:r w:rsidRPr="00AB64DB">
        <w:rPr>
          <w:spacing w:val="1"/>
        </w:rPr>
        <w:t xml:space="preserve"> </w:t>
      </w:r>
      <w:r w:rsidRPr="00AB64DB">
        <w:rPr>
          <w:w w:val="110"/>
        </w:rPr>
        <w:t>amet</w:t>
      </w:r>
      <w:r w:rsidRPr="00AB64DB">
        <w:rPr>
          <w:w w:val="82"/>
        </w:rPr>
        <w:t>,</w:t>
      </w:r>
      <w:r w:rsidRPr="00AB64DB">
        <w:t xml:space="preserve"> vi</w:t>
      </w:r>
      <w:r w:rsidRPr="00AB64DB">
        <w:rPr>
          <w:spacing w:val="-2"/>
        </w:rPr>
        <w:t>v</w:t>
      </w:r>
      <w:r w:rsidRPr="00AB64DB">
        <w:t>e</w:t>
      </w:r>
      <w:r w:rsidRPr="00AB64DB">
        <w:rPr>
          <w:spacing w:val="1"/>
        </w:rPr>
        <w:t>r</w:t>
      </w:r>
      <w:r w:rsidRPr="00AB64DB">
        <w:t>ra</w:t>
      </w:r>
      <w:r w:rsidRPr="00AB64DB">
        <w:rPr>
          <w:spacing w:val="-4"/>
        </w:rPr>
        <w:t xml:space="preserve"> </w:t>
      </w:r>
      <w:r w:rsidRPr="00AB64DB">
        <w:rPr>
          <w:w w:val="105"/>
        </w:rPr>
        <w:t>le</w:t>
      </w:r>
      <w:r w:rsidRPr="00AB64DB">
        <w:rPr>
          <w:spacing w:val="-5"/>
          <w:w w:val="105"/>
        </w:rPr>
        <w:t>o</w:t>
      </w:r>
      <w:r w:rsidRPr="00AB64DB">
        <w:rPr>
          <w:w w:val="82"/>
        </w:rPr>
        <w:t>.</w:t>
      </w:r>
      <w:r w:rsidRPr="00AB64DB">
        <w:t xml:space="preserve"> Nam</w:t>
      </w:r>
      <w:r w:rsidRPr="00AB64DB">
        <w:rPr>
          <w:spacing w:val="3"/>
        </w:rPr>
        <w:t xml:space="preserve"> </w:t>
      </w:r>
      <w:r w:rsidRPr="00AB64DB">
        <w:t>di</w:t>
      </w:r>
      <w:r w:rsidRPr="00AB64DB">
        <w:rPr>
          <w:spacing w:val="3"/>
        </w:rPr>
        <w:t>c</w:t>
      </w:r>
      <w:r w:rsidRPr="00AB64DB">
        <w:t>tum</w:t>
      </w:r>
      <w:r w:rsidRPr="00AB64DB">
        <w:rPr>
          <w:spacing w:val="39"/>
        </w:rPr>
        <w:t xml:space="preserve"> </w:t>
      </w:r>
      <w:r w:rsidRPr="00AB64DB">
        <w:t>mau</w:t>
      </w:r>
      <w:r w:rsidRPr="00AB64DB">
        <w:rPr>
          <w:spacing w:val="1"/>
        </w:rPr>
        <w:t>r</w:t>
      </w:r>
      <w:r w:rsidRPr="00AB64DB">
        <w:t>is</w:t>
      </w:r>
      <w:r w:rsidRPr="00AB64DB">
        <w:rPr>
          <w:spacing w:val="17"/>
        </w:rPr>
        <w:t xml:space="preserve"> </w:t>
      </w:r>
      <w:r w:rsidRPr="00AB64DB">
        <w:rPr>
          <w:w w:val="119"/>
        </w:rPr>
        <w:t>t</w:t>
      </w:r>
      <w:r w:rsidRPr="00AB64DB">
        <w:rPr>
          <w:w w:val="105"/>
        </w:rPr>
        <w:t>or</w:t>
      </w:r>
      <w:r w:rsidRPr="00AB64DB">
        <w:rPr>
          <w:w w:val="92"/>
        </w:rPr>
        <w:t xml:space="preserve">- </w:t>
      </w:r>
      <w:r w:rsidRPr="00AB64DB">
        <w:rPr>
          <w:w w:val="119"/>
        </w:rPr>
        <w:t>t</w:t>
      </w:r>
      <w:r w:rsidRPr="00AB64DB">
        <w:rPr>
          <w:w w:val="105"/>
        </w:rPr>
        <w:t>o</w:t>
      </w:r>
      <w:r w:rsidRPr="00AB64DB">
        <w:rPr>
          <w:spacing w:val="-12"/>
          <w:w w:val="105"/>
        </w:rPr>
        <w:t>r</w:t>
      </w:r>
      <w:r w:rsidRPr="00AB64DB">
        <w:rPr>
          <w:w w:val="82"/>
        </w:rPr>
        <w:t>,</w:t>
      </w:r>
      <w:r w:rsidRPr="00AB64DB">
        <w:rPr>
          <w:spacing w:val="10"/>
        </w:rPr>
        <w:t xml:space="preserve"> </w:t>
      </w:r>
      <w:r w:rsidRPr="00AB64DB">
        <w:t>eu</w:t>
      </w:r>
      <w:r w:rsidRPr="00AB64DB">
        <w:rPr>
          <w:spacing w:val="33"/>
        </w:rPr>
        <w:t xml:space="preserve"> </w:t>
      </w:r>
      <w:r w:rsidRPr="00AB64DB">
        <w:rPr>
          <w:w w:val="108"/>
        </w:rPr>
        <w:t>commodo</w:t>
      </w:r>
      <w:r w:rsidRPr="00AB64DB">
        <w:rPr>
          <w:spacing w:val="7"/>
          <w:w w:val="108"/>
        </w:rPr>
        <w:t xml:space="preserve"> </w:t>
      </w:r>
      <w:r w:rsidRPr="00AB64DB">
        <w:t xml:space="preserve">neque </w:t>
      </w:r>
      <w:r w:rsidRPr="00AB64DB">
        <w:rPr>
          <w:spacing w:val="13"/>
        </w:rPr>
        <w:t xml:space="preserve"> </w:t>
      </w:r>
      <w:r w:rsidRPr="00AB64DB">
        <w:rPr>
          <w:spacing w:val="-2"/>
        </w:rPr>
        <w:t>v</w:t>
      </w:r>
      <w:r w:rsidRPr="00AB64DB">
        <w:t xml:space="preserve">enenatis </w:t>
      </w:r>
      <w:r w:rsidRPr="00AB64DB">
        <w:rPr>
          <w:spacing w:val="9"/>
        </w:rPr>
        <w:t xml:space="preserve"> </w:t>
      </w:r>
      <w:r w:rsidRPr="00AB64DB">
        <w:rPr>
          <w:w w:val="113"/>
        </w:rPr>
        <w:t>eget</w:t>
      </w:r>
      <w:r w:rsidRPr="00AB64DB">
        <w:rPr>
          <w:w w:val="82"/>
        </w:rPr>
        <w:t>.</w:t>
      </w:r>
      <w:r w:rsidRPr="00AB64DB">
        <w:rPr>
          <w:spacing w:val="10"/>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r w:rsidRPr="00AB64DB">
        <w:rPr>
          <w:lang w:val="fr-FR"/>
        </w:rPr>
        <w:lastRenderedPageBreak/>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 xml:space="preserve">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 xml:space="preserve">quam,  </w:t>
      </w:r>
      <w:r w:rsidRPr="00AB64DB">
        <w:rPr>
          <w:spacing w:val="-2"/>
          <w:lang w:val="fr-FR"/>
        </w:rPr>
        <w:t>v</w:t>
      </w:r>
      <w:r w:rsidRPr="00AB64DB">
        <w:rPr>
          <w:lang w:val="fr-FR"/>
        </w:rPr>
        <w:t xml:space="preserve">olutpat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r w:rsidRPr="00AB64DB">
        <w:rPr>
          <w:lang w:val="fr-FR"/>
        </w:rPr>
        <w:t>scele</w:t>
      </w:r>
      <w:r w:rsidRPr="00AB64DB">
        <w:rPr>
          <w:spacing w:val="1"/>
          <w:lang w:val="fr-FR"/>
        </w:rPr>
        <w:t>r</w:t>
      </w:r>
      <w:r w:rsidRPr="00AB64DB">
        <w:rPr>
          <w:lang w:val="fr-FR"/>
        </w:rPr>
        <w:t xml:space="preserve">isque  dapibus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blandit </w:t>
      </w:r>
      <w:r w:rsidRPr="00AB64DB">
        <w:rPr>
          <w:spacing w:val="2"/>
          <w:lang w:val="fr-FR"/>
        </w:rPr>
        <w:t xml:space="preserve"> </w:t>
      </w:r>
      <w:r w:rsidRPr="00AB64DB">
        <w:rPr>
          <w:lang w:val="fr-FR"/>
        </w:rPr>
        <w:t>ligula</w:t>
      </w:r>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29276A">
      <w:pPr>
        <w:pStyle w:val="normal2"/>
        <w:rPr>
          <w:w w:val="82"/>
        </w:rPr>
      </w:pPr>
      <w:r w:rsidRPr="00AB64DB">
        <w:t>Aliquam</w:t>
      </w:r>
      <w:r w:rsidRPr="00AB64DB">
        <w:rPr>
          <w:spacing w:val="31"/>
        </w:rPr>
        <w:t xml:space="preserve"> </w:t>
      </w:r>
      <w:r w:rsidRPr="00AB64DB">
        <w:t xml:space="preserve">eget </w:t>
      </w:r>
      <w:r w:rsidRPr="00AB64DB">
        <w:rPr>
          <w:spacing w:val="25"/>
        </w:rPr>
        <w:t xml:space="preserve"> </w:t>
      </w:r>
      <w:r w:rsidRPr="00AB64DB">
        <w:t xml:space="preserve">faucibus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r w:rsidRPr="00AB64DB">
        <w:rPr>
          <w:spacing w:val="-3"/>
        </w:rPr>
        <w:t>A</w:t>
      </w:r>
      <w:r w:rsidRPr="00AB64DB">
        <w:t xml:space="preserve">enean </w:t>
      </w:r>
      <w:r w:rsidRPr="00AB64DB">
        <w:rPr>
          <w:spacing w:val="8"/>
        </w:rPr>
        <w:t xml:space="preserve"> </w:t>
      </w:r>
      <w:r w:rsidRPr="00AB64DB">
        <w:t xml:space="preserve">sed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r w:rsidRPr="00AB64DB">
        <w:t xml:space="preserve">tincidunt </w:t>
      </w:r>
      <w:r w:rsidRPr="00AB64DB">
        <w:rPr>
          <w:spacing w:val="9"/>
        </w:rPr>
        <w:t xml:space="preserve"> </w:t>
      </w:r>
      <w:r w:rsidRPr="00AB64DB">
        <w:t>nulla</w:t>
      </w:r>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r w:rsidRPr="00AB64DB">
        <w:rPr>
          <w:spacing w:val="1"/>
        </w:rPr>
        <w:t>r</w:t>
      </w:r>
      <w:r w:rsidRPr="00AB64DB">
        <w:t xml:space="preserve">honcus </w:t>
      </w:r>
      <w:r w:rsidRPr="00AB64DB">
        <w:rPr>
          <w:spacing w:val="5"/>
        </w:rPr>
        <w:t xml:space="preserve"> </w:t>
      </w:r>
      <w:r w:rsidRPr="00AB64DB">
        <w:t xml:space="preserve">molestie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r w:rsidRPr="00AB64DB">
        <w:t>ligula</w:t>
      </w:r>
      <w:r w:rsidRPr="00AB64DB">
        <w:rPr>
          <w:spacing w:val="15"/>
        </w:rPr>
        <w:t xml:space="preserve"> </w:t>
      </w:r>
      <w:r w:rsidRPr="00AB64DB">
        <w:t>sit</w:t>
      </w:r>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r w:rsidRPr="00AB64DB">
        <w:t xml:space="preserve">tincidunt </w:t>
      </w:r>
      <w:r w:rsidRPr="00AB64DB">
        <w:rPr>
          <w:spacing w:val="4"/>
        </w:rPr>
        <w:t xml:space="preserve"> </w:t>
      </w:r>
      <w:r w:rsidRPr="00AB64DB">
        <w:rPr>
          <w:w w:val="97"/>
        </w:rPr>
        <w:t>i</w:t>
      </w:r>
      <w:r w:rsidRPr="00AB64DB">
        <w:rPr>
          <w:spacing w:val="-2"/>
          <w:w w:val="97"/>
        </w:rPr>
        <w:t>d</w:t>
      </w:r>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t>U</w:t>
      </w:r>
      <w:r w:rsidRPr="00AB64DB">
        <w:t>t</w:t>
      </w:r>
      <w:r w:rsidRPr="00AB64DB">
        <w:rPr>
          <w:spacing w:val="8"/>
        </w:rPr>
        <w:t xml:space="preserve"> </w:t>
      </w:r>
      <w:r w:rsidRPr="00AB64DB">
        <w:t>sit</w:t>
      </w:r>
      <w:r w:rsidRPr="00AB64DB">
        <w:rPr>
          <w:spacing w:val="16"/>
        </w:rPr>
        <w:t xml:space="preserve"> </w:t>
      </w:r>
      <w:r w:rsidRPr="00AB64DB">
        <w:t xml:space="preserve">amet </w:t>
      </w:r>
      <w:r w:rsidRPr="00AB64DB">
        <w:rPr>
          <w:spacing w:val="2"/>
        </w:rPr>
        <w:t xml:space="preserve"> </w:t>
      </w:r>
      <w:r w:rsidRPr="00AB64DB">
        <w:t>o</w:t>
      </w:r>
      <w:r w:rsidRPr="00AB64DB">
        <w:rPr>
          <w:spacing w:val="-2"/>
        </w:rPr>
        <w:t>r</w:t>
      </w:r>
      <w:r w:rsidRPr="00AB64DB">
        <w:t>ci</w:t>
      </w:r>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r w:rsidRPr="00AB64DB">
        <w:t xml:space="preserve">tincidunt </w:t>
      </w:r>
      <w:r w:rsidRPr="00AB64DB">
        <w:rPr>
          <w:spacing w:val="14"/>
        </w:rPr>
        <w:t xml:space="preserve"> </w:t>
      </w:r>
      <w:r w:rsidRPr="00AB64DB">
        <w:t xml:space="preserve">metus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r w:rsidRPr="00AB64DB">
        <w:t xml:space="preserve">nibh </w:t>
      </w:r>
      <w:r w:rsidRPr="00AB64DB">
        <w:rPr>
          <w:spacing w:val="13"/>
        </w:rPr>
        <w:t xml:space="preserve"> </w:t>
      </w:r>
      <w:r w:rsidRPr="00AB64DB">
        <w:t xml:space="preserve">quis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 xml:space="preserve">bibendum, </w:t>
      </w:r>
      <w:r w:rsidRPr="00AB64DB">
        <w:rPr>
          <w:spacing w:val="10"/>
        </w:rPr>
        <w:t xml:space="preserve"> </w:t>
      </w:r>
      <w:r w:rsidRPr="00AB64DB">
        <w:t>dolor</w:t>
      </w:r>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r w:rsidRPr="00AB64DB">
        <w:rPr>
          <w:spacing w:val="-6"/>
        </w:rPr>
        <w:t xml:space="preserve"> </w:t>
      </w:r>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r w:rsidRPr="00AB64DB">
        <w:rPr>
          <w:w w:val="106"/>
        </w:rPr>
        <w:t xml:space="preserve">non. </w:t>
      </w:r>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lastRenderedPageBreak/>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r>
        <w:rPr>
          <w:spacing w:val="-14"/>
        </w:rPr>
        <w:t xml:space="preserve"> </w:t>
      </w:r>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
    <w:p w:rsidR="00156443" w:rsidRDefault="00156443" w:rsidP="0029276A">
      <w:pPr>
        <w:pStyle w:val="normal2"/>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r>
        <w:t>massa</w:t>
      </w:r>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r>
        <w:t xml:space="preserve">neque </w:t>
      </w:r>
      <w:r>
        <w:rPr>
          <w:spacing w:val="2"/>
        </w:rPr>
        <w:t xml:space="preserve"> </w:t>
      </w:r>
      <w:r>
        <w:t>et</w:t>
      </w:r>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r w:rsidRPr="00AB64DB">
        <w:t xml:space="preserve">dapibus </w:t>
      </w:r>
      <w:r w:rsidRPr="00AB64DB">
        <w:rPr>
          <w:spacing w:val="11"/>
        </w:rPr>
        <w:t xml:space="preserve"> </w:t>
      </w:r>
      <w:r w:rsidRPr="00AB64DB">
        <w:rPr>
          <w:w w:val="107"/>
        </w:rPr>
        <w:t>blandit</w:t>
      </w:r>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r w:rsidRPr="00AB64DB">
        <w:t xml:space="preserve">accumsan </w:t>
      </w:r>
      <w:r w:rsidRPr="00AB64DB">
        <w:rPr>
          <w:spacing w:val="2"/>
        </w:rPr>
        <w:t xml:space="preserve"> </w:t>
      </w:r>
      <w:r w:rsidRPr="00AB64DB">
        <w:t xml:space="preserve">tincidunt </w:t>
      </w:r>
      <w:r w:rsidRPr="00AB64DB">
        <w:rPr>
          <w:spacing w:val="2"/>
        </w:rPr>
        <w:t xml:space="preserve"> </w:t>
      </w:r>
      <w:r w:rsidRPr="00AB64DB">
        <w:rPr>
          <w:spacing w:val="-2"/>
        </w:rPr>
        <w:t>v</w:t>
      </w:r>
      <w:r w:rsidRPr="00AB64DB">
        <w:t>elit</w:t>
      </w:r>
      <w:r w:rsidRPr="00AB64DB">
        <w:rPr>
          <w:spacing w:val="4"/>
        </w:rPr>
        <w:t xml:space="preserve"> </w:t>
      </w:r>
      <w:r w:rsidRPr="00AB64DB">
        <w:t>augue  sed</w:t>
      </w:r>
      <w:r w:rsidRPr="00AB64DB">
        <w:rPr>
          <w:spacing w:val="29"/>
        </w:rPr>
        <w:t xml:space="preserve"> </w:t>
      </w:r>
      <w:r w:rsidRPr="00AB64DB">
        <w:rPr>
          <w:w w:val="98"/>
        </w:rPr>
        <w:t>elit.</w:t>
      </w:r>
      <w:r w:rsidRPr="00AB64DB">
        <w:rPr>
          <w:spacing w:val="6"/>
          <w:w w:val="98"/>
        </w:rPr>
        <w:t xml:space="preserve"> </w:t>
      </w:r>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 xml:space="preserve">. </w:t>
      </w:r>
      <w:r w:rsidRPr="00AB64DB">
        <w:rPr>
          <w:spacing w:val="1"/>
        </w:rPr>
        <w:t>S</w:t>
      </w:r>
      <w:r w:rsidRPr="00AB64DB">
        <w:t>ed</w:t>
      </w:r>
      <w:r w:rsidRPr="00AB64DB">
        <w:rPr>
          <w:spacing w:val="10"/>
        </w:rPr>
        <w:t xml:space="preserve"> </w:t>
      </w:r>
      <w:r w:rsidRPr="00AB64DB">
        <w:t>leo</w:t>
      </w:r>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r w:rsidRPr="00AB64DB">
        <w:rPr>
          <w:spacing w:val="50"/>
        </w:rPr>
        <w:t xml:space="preserve"> </w:t>
      </w:r>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Pr="00AB64DB">
        <w:t>ingilla.</w:t>
      </w:r>
    </w:p>
    <w:p w:rsidR="00156443" w:rsidRPr="003E5A50" w:rsidRDefault="00156443" w:rsidP="0029276A">
      <w:pPr>
        <w:pStyle w:val="normal2"/>
      </w:pPr>
    </w:p>
    <w:p w:rsidR="00156443" w:rsidRDefault="00156443" w:rsidP="00B802F3">
      <w:pPr>
        <w:sectPr w:rsidR="00156443" w:rsidSect="00C6768C">
          <w:headerReference w:type="even" r:id="rId27"/>
          <w:headerReference w:type="default" r:id="rId28"/>
          <w:footerReference w:type="even" r:id="rId29"/>
          <w:footerReference w:type="default" r:id="rId30"/>
          <w:headerReference w:type="first" r:id="rId31"/>
          <w:footerReference w:type="first" r:id="rId32"/>
          <w:pgSz w:w="8640" w:h="12960"/>
          <w:pgMar w:top="936" w:right="864" w:bottom="792" w:left="864" w:header="432" w:footer="432" w:gutter="432"/>
          <w:pgNumType w:start="1"/>
          <w:cols w:space="720"/>
          <w:titlePg/>
          <w:docGrid w:linePitch="360"/>
        </w:sectPr>
      </w:pPr>
    </w:p>
    <w:p w:rsidR="00E91396" w:rsidRPr="00ED0DF8" w:rsidRDefault="00B928CE" w:rsidP="00E91396">
      <w:pPr>
        <w:pStyle w:val="Heading1"/>
        <w:rPr>
          <w:rFonts w:ascii="Quicksand Book" w:hAnsi="Quicksand Book"/>
          <w:color w:val="A6A6A6"/>
          <w:spacing w:val="0"/>
          <w:sz w:val="96"/>
          <w:szCs w:val="96"/>
        </w:rPr>
      </w:pPr>
      <w:bookmarkStart w:id="4" w:name="_Toc382507456"/>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49024" behindDoc="0" locked="0" layoutInCell="1" allowOverlap="1">
                <wp:simplePos x="0" y="0"/>
                <wp:positionH relativeFrom="column">
                  <wp:posOffset>2961640</wp:posOffset>
                </wp:positionH>
                <wp:positionV relativeFrom="paragraph">
                  <wp:posOffset>-641350</wp:posOffset>
                </wp:positionV>
                <wp:extent cx="1231900" cy="2066290"/>
                <wp:effectExtent l="3175" t="635" r="3175" b="0"/>
                <wp:wrapNone/>
                <wp:docPr id="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0662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3.2pt;margin-top:-50.5pt;width:97pt;height:16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" fillcolor="#d8d8d8" stroked="f"/>
            </w:pict>
          </mc:Fallback>
        </mc:AlternateContent>
      </w:r>
      <w:r>
        <w:rPr>
          <w:noProof/>
          <w:lang w:val="en-US" w:eastAsia="zh-CN"/>
        </w:rPr>
        <mc:AlternateContent>
          <mc:Choice Requires="wps">
            <w:drawing>
              <wp:anchor distT="0" distB="0" distL="114300" distR="114300" simplePos="0" relativeHeight="251651072" behindDoc="0" locked="0" layoutInCell="1" allowOverlap="1">
                <wp:simplePos x="0" y="0"/>
                <wp:positionH relativeFrom="column">
                  <wp:posOffset>3228340</wp:posOffset>
                </wp:positionH>
                <wp:positionV relativeFrom="paragraph">
                  <wp:posOffset>154940</wp:posOffset>
                </wp:positionV>
                <wp:extent cx="736600" cy="1206500"/>
                <wp:effectExtent l="3175" t="0" r="3175"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F8" w:rsidRPr="0087277C" w:rsidRDefault="005C2D98" w:rsidP="00ED0DF8">
                            <w:pPr>
                              <w:pStyle w:val="Footer"/>
                              <w:pBdr>
                                <w:top w:val="none" w:sz="0" w:space="0" w:color="auto"/>
                              </w:pBdr>
                              <w:spacing w:line="240" w:lineRule="auto"/>
                              <w:jc w:val="center"/>
                              <w:rPr>
                                <w:rFonts w:ascii="Anton" w:hAnsi="Anton"/>
                                <w:b w:val="0"/>
                                <w:color w:val="404040"/>
                                <w:sz w:val="120"/>
                                <w:szCs w:val="120"/>
                              </w:rPr>
                            </w:pPr>
                            <w:r w:rsidRPr="0087277C">
                              <w:rPr>
                                <w:rStyle w:val="PageNumber"/>
                                <w:rFonts w:ascii="Anton" w:hAnsi="Anton"/>
                                <w:b w:val="0"/>
                                <w:color w:val="404040"/>
                                <w:sz w:val="120"/>
                                <w:szCs w:val="120"/>
                              </w:rPr>
                              <w:t>2</w:t>
                            </w:r>
                          </w:p>
                          <w:p w:rsidR="00ED0DF8" w:rsidRPr="00215486" w:rsidRDefault="00ED0DF8"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54.2pt;margin-top:12.2pt;width:58pt;height: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U8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" filled="f" stroked="f">
                <v:textbox>
                  <w:txbxContent>
                    <w:p w:rsidR="00ED0DF8" w:rsidRPr="0087277C" w:rsidRDefault="005C2D98" w:rsidP="00ED0DF8">
                      <w:pPr>
                        <w:pStyle w:val="Footer"/>
                        <w:pBdr>
                          <w:top w:val="none" w:sz="0" w:space="0" w:color="auto"/>
                        </w:pBdr>
                        <w:spacing w:line="240" w:lineRule="auto"/>
                        <w:jc w:val="center"/>
                        <w:rPr>
                          <w:rFonts w:ascii="Anton" w:hAnsi="Anton"/>
                          <w:b w:val="0"/>
                          <w:color w:val="404040"/>
                          <w:sz w:val="120"/>
                          <w:szCs w:val="120"/>
                        </w:rPr>
                      </w:pPr>
                      <w:r w:rsidRPr="0087277C">
                        <w:rPr>
                          <w:rStyle w:val="PageNumber"/>
                          <w:rFonts w:ascii="Anton" w:hAnsi="Anton"/>
                          <w:b w:val="0"/>
                          <w:color w:val="404040"/>
                          <w:sz w:val="120"/>
                          <w:szCs w:val="120"/>
                        </w:rPr>
                        <w:t>2</w:t>
                      </w:r>
                    </w:p>
                    <w:p w:rsidR="00ED0DF8" w:rsidRPr="00215486" w:rsidRDefault="00ED0DF8" w:rsidP="00ED0DF8"/>
                  </w:txbxContent>
                </v:textbox>
              </v:shape>
            </w:pict>
          </mc:Fallback>
        </mc:AlternateContent>
      </w:r>
      <w:bookmarkEnd w:id="4"/>
    </w:p>
    <w:p w:rsidR="00E91396" w:rsidRPr="0087277C" w:rsidRDefault="00B928CE" w:rsidP="00ED0DF8">
      <w:pPr>
        <w:pStyle w:val="Heading1"/>
        <w:spacing w:after="0" w:line="360" w:lineRule="auto"/>
        <w:jc w:val="left"/>
        <w:rPr>
          <w:rFonts w:ascii="Quicksand Book" w:hAnsi="Quicksand Book"/>
          <w:color w:val="7F7F7F"/>
          <w:spacing w:val="-10"/>
        </w:rPr>
      </w:pPr>
      <w:bookmarkStart w:id="5" w:name="_Toc382507457"/>
      <w:r>
        <w:rPr>
          <w:rFonts w:ascii="Quicksand Book" w:hAnsi="Quicksand Book"/>
          <w:noProof/>
          <w:color w:val="7F7F7F"/>
          <w:spacing w:val="-10"/>
          <w:lang w:val="en-US" w:eastAsia="zh-CN"/>
        </w:rPr>
        <mc:AlternateContent>
          <mc:Choice Requires="wps">
            <w:drawing>
              <wp:anchor distT="0" distB="0" distL="114300" distR="114300" simplePos="0" relativeHeight="251650048" behindDoc="0" locked="0" layoutInCell="1" allowOverlap="1">
                <wp:simplePos x="0" y="0"/>
                <wp:positionH relativeFrom="column">
                  <wp:posOffset>15240</wp:posOffset>
                </wp:positionH>
                <wp:positionV relativeFrom="paragraph">
                  <wp:posOffset>432435</wp:posOffset>
                </wp:positionV>
                <wp:extent cx="4686300" cy="635"/>
                <wp:effectExtent l="9525" t="9525" r="9525" b="8890"/>
                <wp:wrapNone/>
                <wp:docPr id="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2pt;margin-top:34.05pt;width:369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" strokecolor="#7f7f7f"/>
            </w:pict>
          </mc:Fallback>
        </mc:AlternateContent>
      </w:r>
      <w:r w:rsidR="00ED0DF8" w:rsidRPr="0087277C">
        <w:rPr>
          <w:rFonts w:ascii="Quicksand Book" w:hAnsi="Quicksand Book"/>
          <w:color w:val="7F7F7F"/>
          <w:spacing w:val="-10"/>
        </w:rPr>
        <w:t>Chapter Title</w:t>
      </w:r>
      <w:bookmarkEnd w:id="5"/>
    </w:p>
    <w:p w:rsidR="00E91396" w:rsidRDefault="00E91396" w:rsidP="00E91396">
      <w:pPr>
        <w:pStyle w:val="BodyText2"/>
      </w:pPr>
    </w:p>
    <w:p w:rsidR="00F47EAA" w:rsidRPr="00E91396" w:rsidRDefault="00F47EAA" w:rsidP="00E91396">
      <w:pPr>
        <w:pStyle w:val="BodyText2"/>
      </w:pPr>
    </w:p>
    <w:p w:rsidR="00F47EAA" w:rsidRDefault="00F47EAA" w:rsidP="00F47EAA">
      <w:pPr>
        <w:pStyle w:val="Extract"/>
      </w:pPr>
      <w:r>
        <w:t xml:space="preserve">Eum voluptat atenimpor ra nimpore, sus, simini </w:t>
      </w:r>
      <w:r>
        <w:br/>
        <w:t>deratis ut ea nobis acidisquis plabo</w:t>
      </w:r>
    </w:p>
    <w:p w:rsidR="00E91396" w:rsidRPr="00E91396" w:rsidRDefault="00F47EAA" w:rsidP="00F47EAA">
      <w:pPr>
        <w:pStyle w:val="ExtractSource"/>
        <w:jc w:val="center"/>
      </w:pPr>
      <w:r>
        <w:t>Nam eturepudam</w:t>
      </w:r>
    </w:p>
    <w:p w:rsidR="00E91396" w:rsidRPr="00E91396" w:rsidRDefault="00E91396" w:rsidP="00E91396">
      <w:pPr>
        <w:pStyle w:val="BodyText2"/>
      </w:pPr>
    </w:p>
    <w:p w:rsidR="00F47EAA" w:rsidRPr="00F47EAA" w:rsidRDefault="00F47EAA" w:rsidP="00F47EAA">
      <w:pPr>
        <w:keepNext/>
        <w:framePr w:dropCap="drop" w:lines="3" w:w="859" w:h="1041" w:hRule="exact" w:wrap="around" w:vAnchor="text" w:hAnchor="page" w:x="1341" w:y="19"/>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E91396" w:rsidRPr="00E91396" w:rsidRDefault="00E91396" w:rsidP="00E91396">
      <w:pPr>
        <w:rPr>
          <w:rFonts w:ascii="Dante MT Std" w:hAnsi="Dante MT Std"/>
          <w:sz w:val="26"/>
          <w:szCs w:val="26"/>
        </w:rPr>
      </w:pPr>
      <w:r w:rsidRPr="00E91396">
        <w:rPr>
          <w:rFonts w:ascii="Dante MT Std" w:hAnsi="Dante MT Std"/>
          <w:sz w:val="26"/>
          <w:szCs w:val="26"/>
        </w:rPr>
        <w:t>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ante con- gue vehicula.</w:t>
      </w:r>
    </w:p>
    <w:p w:rsidR="00156443" w:rsidRDefault="00156443" w:rsidP="0029276A">
      <w:pPr>
        <w:pStyle w:val="normal2"/>
      </w:pPr>
      <w:r>
        <w:t xml:space="preserve">Cras a dui at quam fringilla conse- quat. Vestibulum ante ipsum primis in faucibus orci luctus et ultrices posuere cubilia Curae; Duis at ornare libero. Nunc rutrum volutpat tortor, a faucibus augue congue  non. Integer ultricies et magna nec </w:t>
      </w:r>
      <w:r>
        <w:lastRenderedPageBreak/>
        <w:t>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156443" w:rsidRDefault="00156443" w:rsidP="0029276A">
      <w:pPr>
        <w:pStyle w:val="normal2"/>
      </w:pPr>
      <w:r>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56443" w:rsidRDefault="00156443" w:rsidP="0029276A">
      <w:pPr>
        <w:pStyle w:val="normal2"/>
      </w:pPr>
      <w:r>
        <w:t xml:space="preserve">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w:t>
      </w:r>
      <w:r>
        <w:lastRenderedPageBreak/>
        <w:t>euismod magna condi- mentum.</w:t>
      </w:r>
    </w:p>
    <w:p w:rsidR="00156443" w:rsidRDefault="00156443" w:rsidP="0029276A">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29276A">
      <w:pPr>
        <w:pStyle w:val="normal2"/>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29276A">
      <w:pPr>
        <w:pStyle w:val="normal2"/>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29276A">
      <w:pPr>
        <w:pStyle w:val="normal2"/>
      </w:pPr>
      <w:r>
        <w:lastRenderedPageBreak/>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29276A">
      <w:pPr>
        <w:pStyle w:val="normal2"/>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29276A">
      <w:pPr>
        <w:pStyle w:val="normal2"/>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29276A">
      <w:pPr>
        <w:pStyle w:val="normal2"/>
      </w:pPr>
      <w:r>
        <w:t xml:space="preserve">Nunc id libero et mi dictum aliquam a sed nunc. Sed </w:t>
      </w:r>
      <w:r>
        <w:lastRenderedPageBreak/>
        <w:t>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29276A">
      <w:pPr>
        <w:pStyle w:val="normal2"/>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29276A">
      <w:pPr>
        <w:pStyle w:val="normal2"/>
      </w:pPr>
      <w:r>
        <w:t xml:space="preserve">Aliquam eget  faucibus  orci, eu  mollis dolor. Aenean  sed  </w:t>
      </w:r>
      <w:r>
        <w:lastRenderedPageBreak/>
        <w:t>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56443" w:rsidRDefault="00156443" w:rsidP="00F47EAA">
      <w:pPr>
        <w:pStyle w:val="normal2"/>
        <w:rPr>
          <w:lang w:val="en-US"/>
        </w:rPr>
      </w:pPr>
      <w:r>
        <w:t xml:space="preserve">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w:t>
      </w:r>
      <w:bookmarkStart w:id="6" w:name="_Toc378010081"/>
      <w:r w:rsidR="00F47EAA">
        <w:t>vitae justo accumsan fringilla</w:t>
      </w:r>
    </w:p>
    <w:p w:rsidR="00F47EAA" w:rsidRPr="00F47EAA" w:rsidRDefault="00F47EAA" w:rsidP="00F47EAA">
      <w:pPr>
        <w:pStyle w:val="normal2"/>
        <w:rPr>
          <w:lang w:val="en-US"/>
        </w:rPr>
        <w:sectPr w:rsidR="00F47EAA" w:rsidRPr="00F47EAA" w:rsidSect="00C6768C">
          <w:pgSz w:w="8640" w:h="12960"/>
          <w:pgMar w:top="936" w:right="864" w:bottom="792" w:left="864" w:header="432" w:footer="432" w:gutter="432"/>
          <w:cols w:space="720"/>
          <w:titlePg/>
          <w:docGrid w:linePitch="360"/>
        </w:sectPr>
      </w:pPr>
    </w:p>
    <w:p w:rsidR="00F47EAA" w:rsidRPr="00ED0DF8" w:rsidRDefault="00B928CE" w:rsidP="00F47EAA">
      <w:pPr>
        <w:pStyle w:val="Heading1"/>
        <w:rPr>
          <w:rFonts w:ascii="Quicksand Book" w:hAnsi="Quicksand Book"/>
          <w:color w:val="A6A6A6"/>
          <w:spacing w:val="0"/>
          <w:sz w:val="96"/>
          <w:szCs w:val="96"/>
        </w:rPr>
      </w:pPr>
      <w:bookmarkStart w:id="7" w:name="_Toc382507458"/>
      <w:bookmarkEnd w:id="6"/>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52096" behindDoc="0" locked="0" layoutInCell="1" allowOverlap="1">
                <wp:simplePos x="0" y="0"/>
                <wp:positionH relativeFrom="column">
                  <wp:posOffset>2961640</wp:posOffset>
                </wp:positionH>
                <wp:positionV relativeFrom="paragraph">
                  <wp:posOffset>-657225</wp:posOffset>
                </wp:positionV>
                <wp:extent cx="1231900" cy="2066925"/>
                <wp:effectExtent l="3175" t="3810" r="3175"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0669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3.2pt;margin-top:-51.75pt;width:97pt;height:16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" fillcolor="#d8d8d8" stroked="f"/>
            </w:pict>
          </mc:Fallback>
        </mc:AlternateContent>
      </w:r>
      <w:r>
        <w:rPr>
          <w:noProof/>
          <w:lang w:val="en-US" w:eastAsia="zh-CN"/>
        </w:rPr>
        <mc:AlternateContent>
          <mc:Choice Requires="wps">
            <w:drawing>
              <wp:anchor distT="0" distB="0" distL="114300" distR="114300" simplePos="0" relativeHeight="251654144" behindDoc="0" locked="0" layoutInCell="1" allowOverlap="1">
                <wp:simplePos x="0" y="0"/>
                <wp:positionH relativeFrom="column">
                  <wp:posOffset>3228340</wp:posOffset>
                </wp:positionH>
                <wp:positionV relativeFrom="paragraph">
                  <wp:posOffset>154940</wp:posOffset>
                </wp:positionV>
                <wp:extent cx="736600" cy="1206500"/>
                <wp:effectExtent l="3175" t="0" r="3175" b="0"/>
                <wp:wrapNone/>
                <wp:docPr id="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EAA" w:rsidRPr="00F47EAA" w:rsidRDefault="005C2D98" w:rsidP="00F47EAA">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3</w:t>
                            </w:r>
                          </w:p>
                          <w:p w:rsidR="00F47EAA" w:rsidRPr="00215486" w:rsidRDefault="00F47EAA" w:rsidP="00F47E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4.2pt;margin-top:12.2pt;width:58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IO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" filled="f" stroked="f">
                <v:textbox>
                  <w:txbxContent>
                    <w:p w:rsidR="00F47EAA" w:rsidRPr="00F47EAA" w:rsidRDefault="005C2D98" w:rsidP="00F47EAA">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3</w:t>
                      </w:r>
                    </w:p>
                    <w:p w:rsidR="00F47EAA" w:rsidRPr="00215486" w:rsidRDefault="00F47EAA" w:rsidP="00F47EAA"/>
                  </w:txbxContent>
                </v:textbox>
              </v:shape>
            </w:pict>
          </mc:Fallback>
        </mc:AlternateContent>
      </w:r>
      <w:bookmarkEnd w:id="7"/>
    </w:p>
    <w:p w:rsidR="00F47EAA" w:rsidRPr="00F47EAA" w:rsidRDefault="00B928CE" w:rsidP="00F47EAA">
      <w:pPr>
        <w:pStyle w:val="Heading1"/>
        <w:spacing w:after="0" w:line="360" w:lineRule="auto"/>
        <w:jc w:val="left"/>
        <w:rPr>
          <w:rFonts w:ascii="Quicksand Book" w:hAnsi="Quicksand Book"/>
          <w:color w:val="7F7F7F"/>
          <w:spacing w:val="-10"/>
        </w:rPr>
      </w:pPr>
      <w:bookmarkStart w:id="8" w:name="_Toc382507459"/>
      <w:r>
        <w:rPr>
          <w:rFonts w:ascii="Quicksand Book" w:hAnsi="Quicksand Book"/>
          <w:noProof/>
          <w:color w:val="7F7F7F"/>
          <w:spacing w:val="-10"/>
          <w:lang w:val="en-US" w:eastAsia="zh-CN"/>
        </w:rPr>
        <mc:AlternateContent>
          <mc:Choice Requires="wps">
            <w:drawing>
              <wp:anchor distT="0" distB="0" distL="114300" distR="114300" simplePos="0" relativeHeight="251653120" behindDoc="0" locked="0" layoutInCell="1" allowOverlap="1">
                <wp:simplePos x="0" y="0"/>
                <wp:positionH relativeFrom="column">
                  <wp:posOffset>15240</wp:posOffset>
                </wp:positionH>
                <wp:positionV relativeFrom="paragraph">
                  <wp:posOffset>432435</wp:posOffset>
                </wp:positionV>
                <wp:extent cx="4686300" cy="635"/>
                <wp:effectExtent l="9525" t="9525" r="9525" b="8890"/>
                <wp:wrapNone/>
                <wp:docPr id="5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pt;margin-top:34.05pt;width:369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" strokecolor="#7f7f7f"/>
            </w:pict>
          </mc:Fallback>
        </mc:AlternateContent>
      </w:r>
      <w:r w:rsidR="00F47EAA" w:rsidRPr="00F47EAA">
        <w:rPr>
          <w:rFonts w:ascii="Quicksand Book" w:hAnsi="Quicksand Book"/>
          <w:color w:val="7F7F7F"/>
          <w:spacing w:val="-10"/>
        </w:rPr>
        <w:t>Chapter Title</w:t>
      </w:r>
      <w:bookmarkEnd w:id="8"/>
    </w:p>
    <w:p w:rsidR="00F47EAA" w:rsidRDefault="00F47EAA" w:rsidP="00F47EAA">
      <w:pPr>
        <w:pStyle w:val="BodyText2"/>
      </w:pPr>
    </w:p>
    <w:p w:rsidR="00F47EAA" w:rsidRPr="00E91396" w:rsidRDefault="00F47EAA" w:rsidP="00F47EAA">
      <w:pPr>
        <w:pStyle w:val="BodyText2"/>
      </w:pPr>
    </w:p>
    <w:p w:rsidR="00F47EAA" w:rsidRDefault="00F47EAA" w:rsidP="00F47EAA">
      <w:pPr>
        <w:pStyle w:val="Extract"/>
      </w:pPr>
      <w:r>
        <w:t xml:space="preserve">Eum voluptat atenimpor ra nimpore, sus, simini </w:t>
      </w:r>
      <w:r>
        <w:br/>
        <w:t>deratis ut ea nobis acidisquis plabo</w:t>
      </w:r>
    </w:p>
    <w:p w:rsidR="00F47EAA" w:rsidRPr="00E91396" w:rsidRDefault="00F47EAA" w:rsidP="00F47EAA">
      <w:pPr>
        <w:pStyle w:val="ExtractSource"/>
        <w:jc w:val="center"/>
      </w:pPr>
      <w:r>
        <w:t>Nam eturepudam</w:t>
      </w:r>
    </w:p>
    <w:p w:rsidR="00E91396" w:rsidRPr="00E91396" w:rsidRDefault="00E91396" w:rsidP="00E91396">
      <w:pPr>
        <w:pStyle w:val="BodyText2"/>
      </w:pPr>
    </w:p>
    <w:p w:rsidR="00E91396" w:rsidRPr="00E91396" w:rsidRDefault="00E91396" w:rsidP="00E91396">
      <w:pPr>
        <w:pStyle w:val="BodyText2"/>
      </w:pPr>
    </w:p>
    <w:p w:rsidR="00F47EAA" w:rsidRPr="00F47EAA" w:rsidRDefault="00F47EAA" w:rsidP="00F47EAA">
      <w:pPr>
        <w:keepNext/>
        <w:framePr w:dropCap="drop" w:lines="3" w:w="859" w:h="1041" w:hRule="exact" w:wrap="around" w:vAnchor="text" w:hAnchor="page" w:x="1341" w:y="19"/>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5C2D98" w:rsidRDefault="00F47EAA" w:rsidP="00E91396">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sidR="005C2D98">
        <w:rPr>
          <w:rFonts w:ascii="Dante MT Std" w:hAnsi="Dante MT Std"/>
          <w:sz w:val="26"/>
          <w:szCs w:val="26"/>
        </w:rPr>
        <w:t>ante con- gue vehicula.</w:t>
      </w:r>
    </w:p>
    <w:p w:rsidR="00E91396" w:rsidRPr="00E91396" w:rsidRDefault="005C2D98" w:rsidP="00E91396">
      <w:pPr>
        <w:rPr>
          <w:rFonts w:ascii="Dante MT Std" w:hAnsi="Dante MT Std"/>
          <w:sz w:val="26"/>
          <w:szCs w:val="26"/>
        </w:rPr>
      </w:pPr>
      <w:r>
        <w:rPr>
          <w:rFonts w:ascii="Dante MT Std" w:hAnsi="Dante MT Std"/>
          <w:sz w:val="26"/>
          <w:szCs w:val="26"/>
        </w:rPr>
        <w:tab/>
        <w:t>o</w:t>
      </w:r>
      <w:r w:rsidR="00E91396" w:rsidRPr="00E91396">
        <w:rPr>
          <w:rFonts w:ascii="Dante MT Std" w:hAnsi="Dante MT Std"/>
          <w:sz w:val="26"/>
          <w:szCs w:val="26"/>
        </w:rPr>
        <w:t xml:space="preserve">rem ipsum dolor sit amet, consectetur adipiscing elit. Nullam gravida adipiscing velit nec congue. Vestibulum elementum eu dui at fermentum.  Nulla dui purus, egestas  et </w:t>
      </w:r>
      <w:r w:rsidR="00E91396" w:rsidRPr="00E91396">
        <w:rPr>
          <w:rFonts w:ascii="Dante MT Std" w:hAnsi="Dante MT Std"/>
          <w:sz w:val="26"/>
          <w:szCs w:val="26"/>
        </w:rPr>
        <w:lastRenderedPageBreak/>
        <w:t>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ante con- gue vehicula.</w:t>
      </w:r>
    </w:p>
    <w:p w:rsidR="00156443" w:rsidRDefault="00156443" w:rsidP="0029276A">
      <w:pPr>
        <w:pStyle w:val="normal2"/>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156443" w:rsidRDefault="00156443" w:rsidP="0029276A">
      <w:pPr>
        <w:pStyle w:val="normal2"/>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w:t>
      </w:r>
      <w:r>
        <w:lastRenderedPageBreak/>
        <w:t>lacinia, at pellen- tesque sem fringilla. Donec vel feugiat odio, vel viverra sapien. Curabi- tur sed lacus enim.</w:t>
      </w:r>
    </w:p>
    <w:p w:rsidR="00156443" w:rsidRDefault="00156443" w:rsidP="0029276A">
      <w:pPr>
        <w:pStyle w:val="normal2"/>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56443" w:rsidRDefault="00156443" w:rsidP="0029276A">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29276A">
      <w:pPr>
        <w:pStyle w:val="normal2"/>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w:t>
      </w:r>
      <w:r>
        <w:lastRenderedPageBreak/>
        <w:t>elit eget tellus eleifend, eget molestie nunc scelerisque. Cras ut commodo enim, eget semper magna. Fusce ut pretium augue. Lorem ipsum dolor sit amet, consectetur adipiscing elit. Mauris in scelerisque quam.</w:t>
      </w:r>
    </w:p>
    <w:p w:rsidR="00156443" w:rsidRDefault="00156443" w:rsidP="0029276A">
      <w:pPr>
        <w:pStyle w:val="normal2"/>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29276A">
      <w:pPr>
        <w:pStyle w:val="normal2"/>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29276A">
      <w:pPr>
        <w:pStyle w:val="normal2"/>
      </w:pPr>
      <w:r>
        <w:t xml:space="preserve">In a sapien tincidunt, ultrices magna ultrices, eleifend urna. In sed nisi sapien. Donec eu tortor et erat dictum elementum sed nec justo. Etiam sit amet  dignissim erat. Fusce elementum </w:t>
      </w:r>
      <w:r>
        <w:lastRenderedPageBreak/>
        <w:t>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29276A">
      <w:pPr>
        <w:pStyle w:val="normal2"/>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29276A">
      <w:pPr>
        <w:pStyle w:val="normal2"/>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29276A">
      <w:pPr>
        <w:pStyle w:val="normal2"/>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w:t>
      </w:r>
      <w:r>
        <w:lastRenderedPageBreak/>
        <w:t>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29276A">
      <w:pPr>
        <w:pStyle w:val="normal2"/>
      </w:pPr>
      <w:r>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56443" w:rsidRDefault="00156443" w:rsidP="0029276A">
      <w:pPr>
        <w:pStyle w:val="normal2"/>
      </w:pPr>
      <w:r>
        <w:lastRenderedPageBreak/>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56443" w:rsidRDefault="00156443" w:rsidP="0029276A">
      <w:pPr>
        <w:pStyle w:val="normal2"/>
      </w:pPr>
    </w:p>
    <w:p w:rsidR="006B349D" w:rsidRDefault="006B349D" w:rsidP="00B802F3">
      <w:pPr>
        <w:sectPr w:rsidR="006B349D" w:rsidSect="00C6768C">
          <w:headerReference w:type="even" r:id="rId33"/>
          <w:headerReference w:type="default" r:id="rId34"/>
          <w:footerReference w:type="even" r:id="rId35"/>
          <w:footerReference w:type="default" r:id="rId36"/>
          <w:headerReference w:type="first" r:id="rId37"/>
          <w:footerReference w:type="first" r:id="rId38"/>
          <w:pgSz w:w="8640" w:h="12960"/>
          <w:pgMar w:top="936" w:right="864" w:bottom="792" w:left="864" w:header="432" w:footer="432" w:gutter="432"/>
          <w:cols w:space="720"/>
          <w:titlePg/>
          <w:docGrid w:linePitch="360"/>
        </w:sectPr>
      </w:pPr>
    </w:p>
    <w:p w:rsidR="005C2D98" w:rsidRPr="00ED0DF8" w:rsidRDefault="00B928CE" w:rsidP="005C2D98">
      <w:pPr>
        <w:pStyle w:val="Heading1"/>
        <w:rPr>
          <w:rFonts w:ascii="Quicksand Book" w:hAnsi="Quicksand Book"/>
          <w:color w:val="A6A6A6"/>
          <w:spacing w:val="0"/>
          <w:sz w:val="96"/>
          <w:szCs w:val="96"/>
        </w:rPr>
      </w:pPr>
      <w:bookmarkStart w:id="9" w:name="_Toc382507460"/>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55168" behindDoc="0" locked="0" layoutInCell="1" allowOverlap="1">
                <wp:simplePos x="0" y="0"/>
                <wp:positionH relativeFrom="column">
                  <wp:posOffset>2961640</wp:posOffset>
                </wp:positionH>
                <wp:positionV relativeFrom="paragraph">
                  <wp:posOffset>-688975</wp:posOffset>
                </wp:positionV>
                <wp:extent cx="1231900" cy="2109470"/>
                <wp:effectExtent l="0" t="635" r="1270" b="4445"/>
                <wp:wrapNone/>
                <wp:docPr id="5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10947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3.2pt;margin-top:-54.25pt;width:97pt;height:16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" fillcolor="#d8d8d8" stroked="f"/>
            </w:pict>
          </mc:Fallback>
        </mc:AlternateContent>
      </w:r>
      <w:r>
        <w:rPr>
          <w:noProof/>
          <w:lang w:val="en-US" w:eastAsia="zh-CN"/>
        </w:rPr>
        <mc:AlternateContent>
          <mc:Choice Requires="wps">
            <w:drawing>
              <wp:anchor distT="0" distB="0" distL="114300" distR="114300" simplePos="0" relativeHeight="251657216" behindDoc="0" locked="0" layoutInCell="1" allowOverlap="1">
                <wp:simplePos x="0" y="0"/>
                <wp:positionH relativeFrom="column">
                  <wp:posOffset>3228340</wp:posOffset>
                </wp:positionH>
                <wp:positionV relativeFrom="paragraph">
                  <wp:posOffset>154940</wp:posOffset>
                </wp:positionV>
                <wp:extent cx="736600" cy="1270635"/>
                <wp:effectExtent l="0" t="0" r="1270" b="0"/>
                <wp:wrapNone/>
                <wp:docPr id="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7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4</w:t>
                            </w:r>
                          </w:p>
                          <w:p w:rsidR="005C2D98" w:rsidRPr="00215486" w:rsidRDefault="005C2D98" w:rsidP="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254.2pt;margin-top:12.2pt;width:58pt;height:10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SGug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" filled="f" stroked="f">
                <v:textbo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4</w:t>
                      </w:r>
                    </w:p>
                    <w:p w:rsidR="005C2D98" w:rsidRPr="00215486" w:rsidRDefault="005C2D98" w:rsidP="005C2D98"/>
                  </w:txbxContent>
                </v:textbox>
              </v:shape>
            </w:pict>
          </mc:Fallback>
        </mc:AlternateContent>
      </w:r>
      <w:bookmarkEnd w:id="9"/>
    </w:p>
    <w:p w:rsidR="005C2D98" w:rsidRPr="00F47EAA" w:rsidRDefault="00B928CE" w:rsidP="005C2D98">
      <w:pPr>
        <w:pStyle w:val="Heading1"/>
        <w:spacing w:after="0" w:line="360" w:lineRule="auto"/>
        <w:jc w:val="left"/>
        <w:rPr>
          <w:rFonts w:ascii="Quicksand Book" w:hAnsi="Quicksand Book"/>
          <w:color w:val="7F7F7F"/>
          <w:spacing w:val="-10"/>
        </w:rPr>
      </w:pPr>
      <w:bookmarkStart w:id="10" w:name="_Toc382507461"/>
      <w:r>
        <w:rPr>
          <w:rFonts w:ascii="Quicksand Book" w:hAnsi="Quicksand Book"/>
          <w:noProof/>
          <w:color w:val="7F7F7F"/>
          <w:spacing w:val="-10"/>
          <w:lang w:val="en-US" w:eastAsia="zh-CN"/>
        </w:rPr>
        <mc:AlternateContent>
          <mc:Choice Requires="wps">
            <w:drawing>
              <wp:anchor distT="0" distB="0" distL="114300" distR="114300" simplePos="0" relativeHeight="251656192" behindDoc="0" locked="0" layoutInCell="1" allowOverlap="1">
                <wp:simplePos x="0" y="0"/>
                <wp:positionH relativeFrom="column">
                  <wp:posOffset>15240</wp:posOffset>
                </wp:positionH>
                <wp:positionV relativeFrom="paragraph">
                  <wp:posOffset>432435</wp:posOffset>
                </wp:positionV>
                <wp:extent cx="4686300" cy="635"/>
                <wp:effectExtent l="11430" t="9525" r="7620" b="8890"/>
                <wp:wrapNone/>
                <wp:docPr id="5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2pt;margin-top:34.05pt;width:369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" strokecolor="#7f7f7f"/>
            </w:pict>
          </mc:Fallback>
        </mc:AlternateContent>
      </w:r>
      <w:r w:rsidR="005C2D98" w:rsidRPr="00F47EAA">
        <w:rPr>
          <w:rFonts w:ascii="Quicksand Book" w:hAnsi="Quicksand Book"/>
          <w:color w:val="7F7F7F"/>
          <w:spacing w:val="-10"/>
        </w:rPr>
        <w:t>Chapter Title</w:t>
      </w:r>
      <w:bookmarkEnd w:id="10"/>
    </w:p>
    <w:p w:rsidR="005C2D98" w:rsidRDefault="005C2D98" w:rsidP="005C2D98">
      <w:pPr>
        <w:pStyle w:val="BodyText2"/>
      </w:pPr>
    </w:p>
    <w:p w:rsidR="005C2D98" w:rsidRPr="00E91396" w:rsidRDefault="005C2D98" w:rsidP="005C2D98">
      <w:pPr>
        <w:pStyle w:val="BodyText2"/>
      </w:pPr>
    </w:p>
    <w:p w:rsidR="005C2D98" w:rsidRDefault="005C2D98" w:rsidP="005C2D98">
      <w:pPr>
        <w:pStyle w:val="Extract"/>
      </w:pPr>
      <w:r>
        <w:t xml:space="preserve">Eum voluptat atenimpor ra nimpore, sus, simini </w:t>
      </w:r>
      <w:r>
        <w:br/>
        <w:t>deratis ut ea nobis acidisquis plabo</w:t>
      </w:r>
    </w:p>
    <w:p w:rsidR="00E91396" w:rsidRPr="00E91396" w:rsidRDefault="005C2D98" w:rsidP="005C2D98">
      <w:pPr>
        <w:pStyle w:val="ExtractSource"/>
        <w:jc w:val="center"/>
      </w:pPr>
      <w:r>
        <w:t>Nam eturepudam</w:t>
      </w:r>
    </w:p>
    <w:p w:rsidR="005C2D98" w:rsidRPr="00E91396" w:rsidRDefault="005C2D98" w:rsidP="005C2D98">
      <w:pPr>
        <w:pStyle w:val="BodyText2"/>
      </w:pPr>
    </w:p>
    <w:p w:rsidR="005C2D98" w:rsidRPr="00E91396" w:rsidRDefault="005C2D98" w:rsidP="005C2D98">
      <w:pPr>
        <w:pStyle w:val="BodyText2"/>
      </w:pPr>
    </w:p>
    <w:p w:rsidR="00D45C55" w:rsidRPr="00F47EAA" w:rsidRDefault="00D45C55" w:rsidP="00D45C55">
      <w:pPr>
        <w:keepNext/>
        <w:framePr w:dropCap="drop" w:lines="3" w:w="859" w:h="1041" w:hRule="exact" w:wrap="around" w:vAnchor="text" w:hAnchor="page" w:x="920" w:y="213"/>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5C2D98" w:rsidRDefault="005C2D98" w:rsidP="005C2D98">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Pr>
          <w:rFonts w:ascii="Dante MT Std" w:hAnsi="Dante MT Std"/>
          <w:sz w:val="26"/>
          <w:szCs w:val="26"/>
        </w:rPr>
        <w:t>ante con- gue vehicula.</w:t>
      </w:r>
    </w:p>
    <w:p w:rsidR="00156443" w:rsidRDefault="00156443" w:rsidP="0029276A">
      <w:pPr>
        <w:pStyle w:val="normal2"/>
      </w:pPr>
      <w:r>
        <w:t xml:space="preserve">Cras a dui at quam fringilla conse- quat. Vestibulum ante ipsum primis in faucibus orci luctus et ultrices posuere cubilia Curae; Duis at ornare libero. Nunc rutrum volutpat tortor, a </w:t>
      </w:r>
      <w:r>
        <w:lastRenderedPageBreak/>
        <w:t>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156443" w:rsidRDefault="00156443" w:rsidP="0029276A">
      <w:pPr>
        <w:pStyle w:val="normal2"/>
      </w:pPr>
      <w:r>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56443" w:rsidRDefault="00156443" w:rsidP="0029276A">
      <w:pPr>
        <w:pStyle w:val="normal2"/>
      </w:pPr>
      <w:r>
        <w:t xml:space="preserve">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w:t>
      </w:r>
      <w:r>
        <w:lastRenderedPageBreak/>
        <w:t>urna pharetra lacinia. Aenean blandit nisi quis urna porta, id euismod magna condi- mentum.</w:t>
      </w:r>
    </w:p>
    <w:p w:rsidR="00156443" w:rsidRDefault="00156443" w:rsidP="0029276A">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29276A">
      <w:pPr>
        <w:pStyle w:val="normal2"/>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29276A">
      <w:pPr>
        <w:pStyle w:val="normal2"/>
      </w:pPr>
      <w:r>
        <w:t xml:space="preserve">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w:t>
      </w:r>
      <w:r>
        <w:lastRenderedPageBreak/>
        <w:t>suscipit. Donec vel felis eget quam imperdiet eleifend.</w:t>
      </w:r>
    </w:p>
    <w:p w:rsidR="00156443" w:rsidRDefault="00156443" w:rsidP="0029276A">
      <w:pPr>
        <w:pStyle w:val="normal2"/>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29276A">
      <w:pPr>
        <w:pStyle w:val="normal2"/>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29276A">
      <w:pPr>
        <w:pStyle w:val="normal2"/>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29276A">
      <w:pPr>
        <w:pStyle w:val="normal2"/>
      </w:pPr>
      <w:r>
        <w:lastRenderedPageBreak/>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29276A">
      <w:pPr>
        <w:pStyle w:val="normal2"/>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29276A">
      <w:pPr>
        <w:pStyle w:val="normal2"/>
      </w:pPr>
      <w:r>
        <w:lastRenderedPageBreak/>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56443" w:rsidRDefault="00156443" w:rsidP="0029276A">
      <w:pPr>
        <w:pStyle w:val="normal2"/>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56443" w:rsidRDefault="00156443" w:rsidP="0029276A">
      <w:pPr>
        <w:pStyle w:val="normal2"/>
      </w:pPr>
    </w:p>
    <w:p w:rsidR="00AF140C" w:rsidRDefault="00AF140C" w:rsidP="00B802F3">
      <w:pPr>
        <w:sectPr w:rsidR="00AF140C" w:rsidSect="00C6768C">
          <w:pgSz w:w="8640" w:h="12960"/>
          <w:pgMar w:top="936" w:right="864" w:bottom="792" w:left="864" w:header="432" w:footer="432" w:gutter="432"/>
          <w:cols w:space="720"/>
          <w:titlePg/>
          <w:docGrid w:linePitch="360"/>
        </w:sectPr>
      </w:pPr>
    </w:p>
    <w:p w:rsidR="005C2D98" w:rsidRPr="00ED0DF8" w:rsidRDefault="00B928CE" w:rsidP="005C2D98">
      <w:pPr>
        <w:pStyle w:val="Heading1"/>
        <w:rPr>
          <w:rFonts w:ascii="Quicksand Book" w:hAnsi="Quicksand Book"/>
          <w:color w:val="A6A6A6"/>
          <w:spacing w:val="0"/>
          <w:sz w:val="96"/>
          <w:szCs w:val="96"/>
        </w:rPr>
      </w:pPr>
      <w:bookmarkStart w:id="11" w:name="_Toc382507462"/>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58240" behindDoc="0" locked="0" layoutInCell="1" allowOverlap="1">
                <wp:simplePos x="0" y="0"/>
                <wp:positionH relativeFrom="column">
                  <wp:posOffset>2961640</wp:posOffset>
                </wp:positionH>
                <wp:positionV relativeFrom="paragraph">
                  <wp:posOffset>-641350</wp:posOffset>
                </wp:positionV>
                <wp:extent cx="1231900" cy="2066925"/>
                <wp:effectExtent l="0" t="635" r="1270" b="0"/>
                <wp:wrapNone/>
                <wp:docPr id="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0669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3.2pt;margin-top:-50.5pt;width:97pt;height:1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" fillcolor="#d8d8d8" stroked="f"/>
            </w:pict>
          </mc:Fallback>
        </mc:AlternateContent>
      </w:r>
      <w:r>
        <w:rPr>
          <w:noProof/>
          <w:lang w:val="en-US" w:eastAsia="zh-CN"/>
        </w:rPr>
        <mc:AlternateContent>
          <mc:Choice Requires="wps">
            <w:drawing>
              <wp:anchor distT="0" distB="0" distL="114300" distR="114300" simplePos="0" relativeHeight="251660288" behindDoc="0" locked="0" layoutInCell="1" allowOverlap="1">
                <wp:simplePos x="0" y="0"/>
                <wp:positionH relativeFrom="column">
                  <wp:posOffset>3228340</wp:posOffset>
                </wp:positionH>
                <wp:positionV relativeFrom="paragraph">
                  <wp:posOffset>154940</wp:posOffset>
                </wp:positionV>
                <wp:extent cx="736600" cy="1206500"/>
                <wp:effectExtent l="0" t="0" r="1270" b="0"/>
                <wp:wrapNone/>
                <wp:docPr id="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5</w:t>
                            </w:r>
                          </w:p>
                          <w:p w:rsidR="005C2D98" w:rsidRPr="00215486" w:rsidRDefault="005C2D98" w:rsidP="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254.2pt;margin-top:12.2pt;width:58pt;height: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Yw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" filled="f" stroked="f">
                <v:textbo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5</w:t>
                      </w:r>
                    </w:p>
                    <w:p w:rsidR="005C2D98" w:rsidRPr="00215486" w:rsidRDefault="005C2D98" w:rsidP="005C2D98"/>
                  </w:txbxContent>
                </v:textbox>
              </v:shape>
            </w:pict>
          </mc:Fallback>
        </mc:AlternateContent>
      </w:r>
      <w:bookmarkEnd w:id="11"/>
    </w:p>
    <w:p w:rsidR="005C2D98" w:rsidRPr="00F47EAA" w:rsidRDefault="00B928CE" w:rsidP="005C2D98">
      <w:pPr>
        <w:pStyle w:val="Heading1"/>
        <w:spacing w:after="0" w:line="360" w:lineRule="auto"/>
        <w:jc w:val="left"/>
        <w:rPr>
          <w:rFonts w:ascii="Quicksand Book" w:hAnsi="Quicksand Book"/>
          <w:color w:val="7F7F7F"/>
          <w:spacing w:val="-10"/>
        </w:rPr>
      </w:pPr>
      <w:bookmarkStart w:id="12" w:name="_Toc382507463"/>
      <w:r>
        <w:rPr>
          <w:rFonts w:ascii="Quicksand Book" w:hAnsi="Quicksand Book"/>
          <w:noProof/>
          <w:color w:val="7F7F7F"/>
          <w:spacing w:val="-10"/>
          <w:lang w:val="en-US" w:eastAsia="zh-CN"/>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432435</wp:posOffset>
                </wp:positionV>
                <wp:extent cx="4686300" cy="635"/>
                <wp:effectExtent l="11430" t="9525" r="7620" b="8890"/>
                <wp:wrapNone/>
                <wp:docPr id="4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2pt;margin-top:34.05pt;width:369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" strokecolor="#7f7f7f"/>
            </w:pict>
          </mc:Fallback>
        </mc:AlternateContent>
      </w:r>
      <w:r w:rsidR="005C2D98" w:rsidRPr="00F47EAA">
        <w:rPr>
          <w:rFonts w:ascii="Quicksand Book" w:hAnsi="Quicksand Book"/>
          <w:color w:val="7F7F7F"/>
          <w:spacing w:val="-10"/>
        </w:rPr>
        <w:t>Chapter Title</w:t>
      </w:r>
      <w:bookmarkEnd w:id="12"/>
    </w:p>
    <w:p w:rsidR="005C2D98" w:rsidRDefault="005C2D98" w:rsidP="005C2D98">
      <w:pPr>
        <w:pStyle w:val="BodyText2"/>
      </w:pPr>
    </w:p>
    <w:p w:rsidR="005C2D98" w:rsidRPr="00E91396" w:rsidRDefault="005C2D98" w:rsidP="005C2D98">
      <w:pPr>
        <w:pStyle w:val="BodyText2"/>
      </w:pPr>
    </w:p>
    <w:p w:rsidR="005C2D98" w:rsidRDefault="005C2D98" w:rsidP="005C2D98">
      <w:pPr>
        <w:pStyle w:val="Extract"/>
      </w:pPr>
      <w:r>
        <w:t xml:space="preserve">Eum voluptat atenimpor ra nimpore, sus, simini </w:t>
      </w:r>
      <w:r>
        <w:br/>
        <w:t>deratis ut ea nobis acidisquis plabo</w:t>
      </w:r>
    </w:p>
    <w:p w:rsidR="005C2D98" w:rsidRPr="00E91396" w:rsidRDefault="005C2D98" w:rsidP="005C2D98">
      <w:pPr>
        <w:pStyle w:val="ExtractSource"/>
        <w:jc w:val="center"/>
      </w:pPr>
      <w:r>
        <w:t>Nam eturepudam</w:t>
      </w:r>
    </w:p>
    <w:p w:rsidR="005C2D98" w:rsidRPr="00E91396" w:rsidRDefault="005C2D98" w:rsidP="005C2D98">
      <w:pPr>
        <w:pStyle w:val="BodyText2"/>
      </w:pPr>
    </w:p>
    <w:p w:rsidR="005C2D98" w:rsidRPr="00F47EAA" w:rsidRDefault="005C2D98" w:rsidP="00C6768C">
      <w:pPr>
        <w:keepNext/>
        <w:framePr w:dropCap="drop" w:lines="3" w:w="859" w:h="1041" w:hRule="exact" w:wrap="around" w:vAnchor="text" w:hAnchor="page" w:x="896" w:y="93"/>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5C2D98" w:rsidRDefault="005C2D98" w:rsidP="005C2D98">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Pr>
          <w:rFonts w:ascii="Dante MT Std" w:hAnsi="Dante MT Std"/>
          <w:sz w:val="26"/>
          <w:szCs w:val="26"/>
        </w:rPr>
        <w:t>ante con- gue vehicula.</w:t>
      </w:r>
    </w:p>
    <w:p w:rsidR="00156443" w:rsidRDefault="00156443" w:rsidP="0029276A">
      <w:pPr>
        <w:pStyle w:val="normal2"/>
      </w:pPr>
      <w:r>
        <w:t xml:space="preserve">Cras a dui at quam fringilla conse- quat. Vestibulum ante ipsum primis in faucibus orci luctus et ultrices posuere cubilia Curae; Duis at ornare libero. Nunc rutrum volutpat tortor, a faucibus augue congue  non. Integer ultricies et magna nec </w:t>
      </w:r>
      <w:r>
        <w:lastRenderedPageBreak/>
        <w:t>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156443" w:rsidRDefault="00156443" w:rsidP="0029276A">
      <w:pPr>
        <w:pStyle w:val="normal2"/>
      </w:pPr>
      <w:r>
        <w:t>Mae</w:t>
      </w:r>
      <w:bookmarkStart w:id="13" w:name="_GoBack"/>
      <w:bookmarkEnd w:id="13"/>
      <w:r>
        <w:t>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56443" w:rsidRDefault="00156443" w:rsidP="0029276A">
      <w:pPr>
        <w:pStyle w:val="normal2"/>
      </w:pPr>
      <w:r>
        <w:t xml:space="preserve">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w:t>
      </w:r>
      <w:r>
        <w:lastRenderedPageBreak/>
        <w:t>euismod magna condi- mentum.</w:t>
      </w:r>
    </w:p>
    <w:p w:rsidR="00156443" w:rsidRDefault="00156443" w:rsidP="0029276A">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29276A">
      <w:pPr>
        <w:pStyle w:val="normal2"/>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29276A">
      <w:pPr>
        <w:pStyle w:val="normal2"/>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29276A">
      <w:pPr>
        <w:pStyle w:val="normal2"/>
      </w:pPr>
      <w:r>
        <w:lastRenderedPageBreak/>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29276A">
      <w:pPr>
        <w:pStyle w:val="normal2"/>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29276A">
      <w:pPr>
        <w:pStyle w:val="normal2"/>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29276A">
      <w:pPr>
        <w:pStyle w:val="normal2"/>
      </w:pPr>
      <w:r>
        <w:t xml:space="preserve">Nunc id libero et mi dictum aliquam a sed nunc. Sed </w:t>
      </w:r>
      <w:r>
        <w:lastRenderedPageBreak/>
        <w:t>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29276A">
      <w:pPr>
        <w:pStyle w:val="normal2"/>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29276A">
      <w:pPr>
        <w:pStyle w:val="normal2"/>
      </w:pPr>
      <w:r>
        <w:t xml:space="preserve">Aliquam eget  faucibus  orci, eu  mollis dolor. Aenean  sed  </w:t>
      </w:r>
      <w:r>
        <w:lastRenderedPageBreak/>
        <w:t>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5C2D98" w:rsidRPr="005C2D98" w:rsidRDefault="00156443" w:rsidP="005C2D98">
      <w:pPr>
        <w:pStyle w:val="normal2"/>
        <w:rPr>
          <w:lang w:val="en-US"/>
        </w:rPr>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5C2D98" w:rsidRDefault="005C2D98" w:rsidP="005C2D98">
      <w:pPr>
        <w:pStyle w:val="normal2"/>
      </w:pPr>
      <w:r>
        <w:t xml:space="preserve">Aliquam tempus, diam sit amet pharetra egestas, diam massa grav- ida nunc, eget aliquet leo libero in elit. Aenean eget </w:t>
      </w:r>
      <w:r>
        <w:lastRenderedPageBreak/>
        <w:t>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770EF2" w:rsidRPr="005C2D98" w:rsidRDefault="00770EF2" w:rsidP="00B802F3">
      <w:pPr>
        <w:sectPr w:rsidR="00770EF2" w:rsidRPr="005C2D98" w:rsidSect="00C6768C">
          <w:headerReference w:type="even" r:id="rId39"/>
          <w:headerReference w:type="default" r:id="rId40"/>
          <w:footerReference w:type="even" r:id="rId41"/>
          <w:footerReference w:type="default" r:id="rId42"/>
          <w:headerReference w:type="first" r:id="rId43"/>
          <w:footerReference w:type="first" r:id="rId44"/>
          <w:pgSz w:w="8640" w:h="12960"/>
          <w:pgMar w:top="936" w:right="864" w:bottom="792" w:left="864" w:header="432" w:footer="432" w:gutter="432"/>
          <w:cols w:space="720"/>
          <w:titlePg/>
          <w:docGrid w:linePitch="360"/>
        </w:sectPr>
      </w:pPr>
    </w:p>
    <w:p w:rsidR="005C2D98" w:rsidRPr="00ED0DF8" w:rsidRDefault="00B928CE" w:rsidP="005C2D98">
      <w:pPr>
        <w:pStyle w:val="Heading1"/>
        <w:rPr>
          <w:rFonts w:ascii="Quicksand Book" w:hAnsi="Quicksand Book"/>
          <w:color w:val="A6A6A6"/>
          <w:spacing w:val="0"/>
          <w:sz w:val="96"/>
          <w:szCs w:val="96"/>
        </w:rPr>
      </w:pPr>
      <w:bookmarkStart w:id="14" w:name="_Toc382507464"/>
      <w:r>
        <w:rPr>
          <w:rFonts w:ascii="Quicksand Book" w:hAnsi="Quicksand Book"/>
          <w:noProof/>
          <w:color w:val="A6A6A6"/>
          <w:spacing w:val="0"/>
          <w:sz w:val="96"/>
          <w:szCs w:val="96"/>
          <w:lang w:val="en-US"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2961640</wp:posOffset>
                </wp:positionH>
                <wp:positionV relativeFrom="paragraph">
                  <wp:posOffset>-641350</wp:posOffset>
                </wp:positionV>
                <wp:extent cx="1231900" cy="2066925"/>
                <wp:effectExtent l="3175" t="635" r="3175" b="0"/>
                <wp:wrapNone/>
                <wp:docPr id="4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0669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33.2pt;margin-top:-50.5pt;width:97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LfwIAAP4E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" fillcolor="#d8d8d8" stroked="f"/>
            </w:pict>
          </mc:Fallback>
        </mc:AlternateContent>
      </w:r>
      <w:r>
        <w:rPr>
          <w:noProof/>
          <w:lang w:val="en-US" w:eastAsia="zh-CN"/>
        </w:rPr>
        <mc:AlternateContent>
          <mc:Choice Requires="wps">
            <w:drawing>
              <wp:anchor distT="0" distB="0" distL="114300" distR="114300" simplePos="0" relativeHeight="251663360" behindDoc="0" locked="0" layoutInCell="1" allowOverlap="1">
                <wp:simplePos x="0" y="0"/>
                <wp:positionH relativeFrom="column">
                  <wp:posOffset>3228340</wp:posOffset>
                </wp:positionH>
                <wp:positionV relativeFrom="paragraph">
                  <wp:posOffset>154940</wp:posOffset>
                </wp:positionV>
                <wp:extent cx="736600" cy="1206500"/>
                <wp:effectExtent l="3175" t="0" r="3175" b="0"/>
                <wp:wrapNone/>
                <wp:docPr id="4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6</w:t>
                            </w:r>
                          </w:p>
                          <w:p w:rsidR="005C2D98" w:rsidRPr="00215486" w:rsidRDefault="005C2D98" w:rsidP="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54.2pt;margin-top:12.2pt;width:58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" filled="f" stroked="f">
                <v:textbox>
                  <w:txbxContent>
                    <w:p w:rsidR="005C2D98" w:rsidRPr="00F47EAA" w:rsidRDefault="005C2D98" w:rsidP="005C2D98">
                      <w:pPr>
                        <w:pStyle w:val="Footer"/>
                        <w:pBdr>
                          <w:top w:val="none" w:sz="0" w:space="0" w:color="auto"/>
                        </w:pBdr>
                        <w:spacing w:line="240" w:lineRule="auto"/>
                        <w:jc w:val="center"/>
                        <w:rPr>
                          <w:rFonts w:ascii="Anton" w:hAnsi="Anton"/>
                          <w:b w:val="0"/>
                          <w:color w:val="404040"/>
                          <w:sz w:val="120"/>
                          <w:szCs w:val="120"/>
                        </w:rPr>
                      </w:pPr>
                      <w:r>
                        <w:rPr>
                          <w:rStyle w:val="PageNumber"/>
                          <w:rFonts w:ascii="Anton" w:hAnsi="Anton"/>
                          <w:b w:val="0"/>
                          <w:color w:val="404040"/>
                          <w:sz w:val="120"/>
                          <w:szCs w:val="120"/>
                        </w:rPr>
                        <w:t>6</w:t>
                      </w:r>
                    </w:p>
                    <w:p w:rsidR="005C2D98" w:rsidRPr="00215486" w:rsidRDefault="005C2D98" w:rsidP="005C2D98"/>
                  </w:txbxContent>
                </v:textbox>
              </v:shape>
            </w:pict>
          </mc:Fallback>
        </mc:AlternateContent>
      </w:r>
      <w:bookmarkEnd w:id="14"/>
    </w:p>
    <w:p w:rsidR="005C2D98" w:rsidRPr="00F47EAA" w:rsidRDefault="00B928CE" w:rsidP="005C2D98">
      <w:pPr>
        <w:pStyle w:val="Heading1"/>
        <w:spacing w:after="0" w:line="360" w:lineRule="auto"/>
        <w:jc w:val="left"/>
        <w:rPr>
          <w:rFonts w:ascii="Quicksand Book" w:hAnsi="Quicksand Book"/>
          <w:color w:val="7F7F7F"/>
          <w:spacing w:val="-10"/>
        </w:rPr>
      </w:pPr>
      <w:bookmarkStart w:id="15" w:name="_Toc382507465"/>
      <w:r>
        <w:rPr>
          <w:rFonts w:ascii="Quicksand Book" w:hAnsi="Quicksand Book"/>
          <w:noProof/>
          <w:color w:val="7F7F7F"/>
          <w:spacing w:val="-10"/>
          <w:lang w:val="en-US" w:eastAsia="zh-CN"/>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ragraph">
                  <wp:posOffset>432435</wp:posOffset>
                </wp:positionV>
                <wp:extent cx="4686300" cy="635"/>
                <wp:effectExtent l="9525" t="9525" r="9525" b="8890"/>
                <wp:wrapNone/>
                <wp:docPr id="4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2pt;margin-top:34.05pt;width:369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" strokecolor="#7f7f7f"/>
            </w:pict>
          </mc:Fallback>
        </mc:AlternateContent>
      </w:r>
      <w:r w:rsidR="005C2D98" w:rsidRPr="00F47EAA">
        <w:rPr>
          <w:rFonts w:ascii="Quicksand Book" w:hAnsi="Quicksand Book"/>
          <w:color w:val="7F7F7F"/>
          <w:spacing w:val="-10"/>
        </w:rPr>
        <w:t>Chapter Title</w:t>
      </w:r>
      <w:bookmarkEnd w:id="15"/>
    </w:p>
    <w:p w:rsidR="005C2D98" w:rsidRDefault="005C2D98" w:rsidP="005C2D98">
      <w:pPr>
        <w:pStyle w:val="BodyText2"/>
      </w:pPr>
    </w:p>
    <w:p w:rsidR="005C2D98" w:rsidRPr="00E91396" w:rsidRDefault="005C2D98" w:rsidP="005C2D98">
      <w:pPr>
        <w:pStyle w:val="BodyText2"/>
      </w:pPr>
    </w:p>
    <w:p w:rsidR="005C2D98" w:rsidRDefault="005C2D98" w:rsidP="005C2D98">
      <w:pPr>
        <w:pStyle w:val="Extract"/>
      </w:pPr>
      <w:r>
        <w:t xml:space="preserve">Eum voluptat atenimpor ra nimpore, sus, simini </w:t>
      </w:r>
      <w:r>
        <w:br/>
        <w:t>deratis ut ea nobis acidisquis plabo</w:t>
      </w:r>
    </w:p>
    <w:p w:rsidR="005C2D98" w:rsidRPr="00E91396" w:rsidRDefault="005C2D98" w:rsidP="005C2D98">
      <w:pPr>
        <w:pStyle w:val="ExtractSource"/>
        <w:jc w:val="center"/>
      </w:pPr>
      <w:r>
        <w:t>Nam eturepudam</w:t>
      </w:r>
    </w:p>
    <w:p w:rsidR="00E91396" w:rsidRPr="00E91396" w:rsidRDefault="00E91396" w:rsidP="00E91396">
      <w:pPr>
        <w:pStyle w:val="BodyText2"/>
      </w:pPr>
    </w:p>
    <w:p w:rsidR="005C2D98" w:rsidRPr="00E91396" w:rsidRDefault="005C2D98" w:rsidP="005C2D98">
      <w:pPr>
        <w:pStyle w:val="BodyText2"/>
      </w:pPr>
    </w:p>
    <w:p w:rsidR="005C2D98" w:rsidRPr="00E91396" w:rsidRDefault="005C2D98" w:rsidP="005C2D98">
      <w:pPr>
        <w:pStyle w:val="BodyText2"/>
      </w:pPr>
    </w:p>
    <w:p w:rsidR="005C2D98" w:rsidRPr="00F47EAA" w:rsidRDefault="005C2D98" w:rsidP="005C2D98">
      <w:pPr>
        <w:keepNext/>
        <w:framePr w:dropCap="drop" w:lines="3" w:w="859" w:h="1041" w:hRule="exact" w:wrap="around" w:vAnchor="text" w:hAnchor="page" w:x="1341" w:y="19"/>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5C2D98" w:rsidRDefault="005C2D98" w:rsidP="005C2D98">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Pr>
          <w:rFonts w:ascii="Dante MT Std" w:hAnsi="Dante MT Std"/>
          <w:sz w:val="26"/>
          <w:szCs w:val="26"/>
        </w:rPr>
        <w:t>ante con- gue vehicula.</w:t>
      </w:r>
    </w:p>
    <w:p w:rsidR="00156443" w:rsidRDefault="00156443" w:rsidP="0029276A">
      <w:pPr>
        <w:pStyle w:val="normal2"/>
      </w:pPr>
      <w:r>
        <w:t xml:space="preserve">Cras a dui at quam fringilla conse- quat. Vestibulum ante ipsum primis in faucibus orci luctus et ultrices posuere cubilia </w:t>
      </w:r>
      <w:r>
        <w:lastRenderedPageBreak/>
        <w:t>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F975E8" w:rsidRDefault="00F975E8" w:rsidP="00F975E8">
      <w:pPr>
        <w:pStyle w:val="Ahead"/>
      </w:pPr>
      <w:r>
        <w:t>Bea cus que dolorestrum evenis</w:t>
      </w:r>
    </w:p>
    <w:p w:rsidR="00F975E8" w:rsidRPr="00F975E8" w:rsidRDefault="00F975E8" w:rsidP="00F975E8">
      <w:pPr>
        <w:pStyle w:val="BodyText"/>
        <w:rPr>
          <w:rFonts w:ascii="Dante MT Std" w:hAnsi="Dante MT Std"/>
          <w:sz w:val="26"/>
          <w:szCs w:val="26"/>
        </w:rPr>
      </w:pPr>
      <w:r w:rsidRPr="00F975E8">
        <w:rPr>
          <w:rFonts w:ascii="Dante MT Std" w:hAnsi="Dante MT Std"/>
          <w:sz w:val="26"/>
          <w:szCs w:val="26"/>
        </w:rPr>
        <w:t>Sim deliquam harcilita volorei caeriatur sit, nonest, solorum id molore prestin usciis et landessitam et asped eatquae. Et dolorit quamust fugia et ad eic te pratem rendebi tatiis eum que peribus doleseq uasperchicae et atur? Otat eturion cum del ilitio dem ipidem ullicabor sedi que adicaerum eos in coris nobit volo is ipsam solorios acepuda ndellent.</w:t>
      </w:r>
    </w:p>
    <w:p w:rsidR="00F975E8" w:rsidRDefault="00F975E8" w:rsidP="00F975E8">
      <w:pPr>
        <w:pStyle w:val="Bhead"/>
      </w:pPr>
      <w:r>
        <w:t>Um aut ipsam quo blauda sit</w:t>
      </w:r>
    </w:p>
    <w:p w:rsidR="00F975E8" w:rsidRPr="00F975E8" w:rsidRDefault="00F975E8" w:rsidP="00F975E8">
      <w:pPr>
        <w:pStyle w:val="BodyText"/>
        <w:rPr>
          <w:rFonts w:ascii="Dante MT Std" w:hAnsi="Dante MT Std"/>
          <w:sz w:val="26"/>
          <w:szCs w:val="26"/>
        </w:rPr>
      </w:pPr>
      <w:r w:rsidRPr="00F975E8">
        <w:rPr>
          <w:rFonts w:ascii="Dante MT Std" w:hAnsi="Dante MT Std"/>
          <w:sz w:val="26"/>
          <w:szCs w:val="26"/>
        </w:rPr>
        <w:t>Eum voluptat atenimpor ra nimpore, sus, simini deratis ut ea nobis acidiset qui officia turestoriae nosae vellaut arum ratus adia volupidel ium volupconse nobit excerum qui cum reped ent aut unt eum aligeniet velias seque odisinciatem fuga. Nam erum aut rerferc hiciumquiam nat.</w:t>
      </w:r>
    </w:p>
    <w:p w:rsidR="00F975E8" w:rsidRDefault="00F975E8" w:rsidP="0029276A">
      <w:pPr>
        <w:pStyle w:val="normal2"/>
        <w:rPr>
          <w:lang w:val="en-US"/>
        </w:rPr>
      </w:pPr>
    </w:p>
    <w:p w:rsidR="00156443" w:rsidRDefault="00156443" w:rsidP="0029276A">
      <w:pPr>
        <w:pStyle w:val="normal2"/>
      </w:pPr>
      <w:r>
        <w:t xml:space="preserve">Maecenas scelerisque felis sed diam pretium, ac adipiscing neque elementum. Quisque mi sapien, tristique et tristique a, </w:t>
      </w:r>
      <w:r>
        <w:lastRenderedPageBreak/>
        <w:t>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56443" w:rsidRDefault="00156443" w:rsidP="0029276A">
      <w:pPr>
        <w:pStyle w:val="normal2"/>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56443" w:rsidRDefault="00156443" w:rsidP="0029276A">
      <w:pPr>
        <w:pStyle w:val="normal2"/>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29276A">
      <w:pPr>
        <w:pStyle w:val="normal2"/>
        <w:rPr>
          <w:lang w:val="en-US"/>
        </w:rPr>
      </w:pPr>
      <w:r>
        <w:t xml:space="preserve">Vestibulum  vehicula  tortor  ut  metus  tincidunt,  sed  </w:t>
      </w:r>
      <w:r>
        <w:lastRenderedPageBreak/>
        <w:t>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C946B5" w:rsidRPr="00C946B5" w:rsidRDefault="00C946B5" w:rsidP="00C946B5">
      <w:pPr>
        <w:pStyle w:val="listbulletfirst"/>
        <w:numPr>
          <w:ilvl w:val="0"/>
          <w:numId w:val="18"/>
        </w:numPr>
      </w:pPr>
      <w:r w:rsidRPr="00C946B5">
        <w:t>Eum voluptat atenimpor ra nimpore, sus, simini deratis ut ea nobis acidisquis plabo. Nam eturepudam, sin cum nus ut autemporeria as ea dolupta exerumet la dolorep tatiost autet mos</w:t>
      </w:r>
    </w:p>
    <w:p w:rsidR="00C946B5" w:rsidRPr="00C946B5" w:rsidRDefault="00C946B5" w:rsidP="00C946B5">
      <w:pPr>
        <w:pStyle w:val="listbulletmid"/>
        <w:numPr>
          <w:ilvl w:val="0"/>
          <w:numId w:val="18"/>
        </w:numPr>
      </w:pPr>
      <w:r w:rsidRPr="00C946B5">
        <w:t>ipic tem untior aut remodip sundis et lam di custiis reptata tiorest, cus, sit illorum quamus vid mod ma doluptatur as as miliquia nobit ad et omnis nos dolupta</w:t>
      </w:r>
    </w:p>
    <w:p w:rsidR="00C946B5" w:rsidRPr="00C946B5" w:rsidRDefault="00C946B5" w:rsidP="00C946B5">
      <w:pPr>
        <w:pStyle w:val="listbulletlast"/>
        <w:numPr>
          <w:ilvl w:val="0"/>
          <w:numId w:val="18"/>
        </w:numPr>
      </w:pPr>
      <w:r w:rsidRPr="00C946B5">
        <w:t>tesequia volo dolorat urecti ditia volo qui illes doluptat voluptatur, tem quo iditat volorerundus et laboruntur, cum consequo eos mos nonsed ut autem que nus mi, ut laut a qui</w:t>
      </w:r>
    </w:p>
    <w:p w:rsidR="00C946B5" w:rsidRPr="00C946B5" w:rsidRDefault="00C946B5" w:rsidP="0029276A">
      <w:pPr>
        <w:pStyle w:val="normal2"/>
        <w:rPr>
          <w:lang w:val="en-GB"/>
        </w:rPr>
      </w:pPr>
    </w:p>
    <w:p w:rsidR="00C946B5" w:rsidRPr="00C946B5" w:rsidRDefault="00C946B5" w:rsidP="0029276A">
      <w:pPr>
        <w:pStyle w:val="normal2"/>
        <w:rPr>
          <w:lang w:val="en-US"/>
        </w:rPr>
      </w:pPr>
    </w:p>
    <w:p w:rsidR="00156443" w:rsidRDefault="00156443" w:rsidP="0029276A">
      <w:pPr>
        <w:pStyle w:val="normal2"/>
      </w:pPr>
      <w:r>
        <w:t xml:space="preserve">Praesent  laoreet  ante  et ornare  mollis. Mauris libero leo, accum- san vitae leo sit amet, aliquam bibendum diam. Sed in odio eget tel- lus tempus  tincidunt. Aenean et nunc quis erat hendrerit  imperdiet nec vitae felis. Vivamus pharetra  diam </w:t>
      </w:r>
      <w:r>
        <w:lastRenderedPageBreak/>
        <w:t>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29276A">
      <w:pPr>
        <w:pStyle w:val="normal2"/>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29276A">
      <w:pPr>
        <w:pStyle w:val="normal2"/>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29276A">
      <w:pPr>
        <w:pStyle w:val="normal2"/>
      </w:pPr>
      <w:r>
        <w:t xml:space="preserve">Maecenas aliquam sagittis augue in condimentum. Etiam ac enim quis mi mollis rutrum a eget metus. Sed ut orci libero. Donec pretium fringilla enim id posuere. Nulla rutrum  </w:t>
      </w:r>
      <w:r>
        <w:lastRenderedPageBreak/>
        <w:t>pulvinar laoreet. Nam iaculis metus convallis massa molestie tristique. Etiam at dolor at massa euis- mod luctus vitae non sapien.</w:t>
      </w:r>
    </w:p>
    <w:p w:rsidR="00156443" w:rsidRDefault="00156443" w:rsidP="0029276A">
      <w:pPr>
        <w:pStyle w:val="normal2"/>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29276A">
      <w:pPr>
        <w:pStyle w:val="normal2"/>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w:t>
      </w:r>
      <w:r>
        <w:lastRenderedPageBreak/>
        <w:t>Nulla blandit  ligula non est rhoncus suscipit. Aenean pretium ligula vel enim hendrerit, ac interdum lectus vestibulum. Duis varius metus sit amet tortor feugiat mattis.</w:t>
      </w:r>
    </w:p>
    <w:p w:rsidR="00156443" w:rsidRPr="0029276A" w:rsidRDefault="00156443" w:rsidP="0029276A">
      <w:pPr>
        <w:pStyle w:val="normal2"/>
      </w:pPr>
      <w:r w:rsidRPr="0029276A">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5C2D98" w:rsidRDefault="00156443" w:rsidP="00E91396">
      <w:pPr>
        <w:pStyle w:val="normal2"/>
        <w:rPr>
          <w:lang w:val="en-US"/>
        </w:rPr>
      </w:pPr>
      <w:r>
        <w:t xml:space="preserve">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w:t>
      </w:r>
      <w:r>
        <w:lastRenderedPageBreak/>
        <w:t>quam suscipit pulvinar risus sollicitudin fermentum. Praesent quis tel- lus vitae justo accumsan fringilla.</w:t>
      </w:r>
    </w:p>
    <w:p w:rsidR="005C2D98" w:rsidRPr="005C2D98" w:rsidRDefault="005C2D98" w:rsidP="00E91396">
      <w:pPr>
        <w:pStyle w:val="normal2"/>
        <w:rPr>
          <w:lang w:val="en-US"/>
        </w:rPr>
        <w:sectPr w:rsidR="005C2D98" w:rsidRPr="005C2D98" w:rsidSect="00C6768C">
          <w:headerReference w:type="even" r:id="rId45"/>
          <w:headerReference w:type="default" r:id="rId46"/>
          <w:footerReference w:type="even" r:id="rId47"/>
          <w:footerReference w:type="default" r:id="rId48"/>
          <w:headerReference w:type="first" r:id="rId49"/>
          <w:footerReference w:type="first" r:id="rId50"/>
          <w:pgSz w:w="8640" w:h="12960"/>
          <w:pgMar w:top="936" w:right="864" w:bottom="792" w:left="864" w:header="432" w:footer="432" w:gutter="432"/>
          <w:cols w:space="720"/>
          <w:titlePg/>
          <w:docGrid w:linePitch="360"/>
        </w:sectPr>
      </w:pPr>
    </w:p>
    <w:p w:rsidR="005C2D98" w:rsidRPr="005C2D98" w:rsidRDefault="00B928CE" w:rsidP="005C2D98">
      <w:pPr>
        <w:pStyle w:val="Heading1"/>
        <w:numPr>
          <w:ilvl w:val="0"/>
          <w:numId w:val="0"/>
        </w:numPr>
        <w:rPr>
          <w:rFonts w:ascii="Quicksand Book" w:hAnsi="Quicksand Book"/>
          <w:color w:val="A6A6A6"/>
          <w:spacing w:val="0"/>
          <w:sz w:val="72"/>
          <w:szCs w:val="72"/>
        </w:rPr>
      </w:pPr>
      <w:bookmarkStart w:id="16" w:name="_Toc382507466"/>
      <w:r>
        <w:rPr>
          <w:rFonts w:ascii="Quicksand Book" w:hAnsi="Quicksand Book"/>
          <w:noProof/>
          <w:color w:val="A6A6A6"/>
          <w:spacing w:val="0"/>
          <w:sz w:val="72"/>
          <w:szCs w:val="72"/>
          <w:lang w:val="en-US" w:eastAsia="zh-CN"/>
        </w:rPr>
        <w:lastRenderedPageBreak/>
        <mc:AlternateContent>
          <mc:Choice Requires="wps">
            <w:drawing>
              <wp:anchor distT="0" distB="0" distL="114300" distR="114300" simplePos="0" relativeHeight="251664384" behindDoc="0" locked="0" layoutInCell="1" allowOverlap="1">
                <wp:simplePos x="0" y="0"/>
                <wp:positionH relativeFrom="column">
                  <wp:posOffset>2961640</wp:posOffset>
                </wp:positionH>
                <wp:positionV relativeFrom="paragraph">
                  <wp:posOffset>-815975</wp:posOffset>
                </wp:positionV>
                <wp:extent cx="1231900" cy="2002790"/>
                <wp:effectExtent l="3175" t="4445" r="3175" b="2540"/>
                <wp:wrapNone/>
                <wp:docPr id="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20027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33.2pt;margin-top:-64.25pt;width:97pt;height:15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" fillcolor="#d8d8d8" stroked="f"/>
            </w:pict>
          </mc:Fallback>
        </mc:AlternateContent>
      </w:r>
      <w:bookmarkEnd w:id="16"/>
    </w:p>
    <w:p w:rsidR="005C2D98" w:rsidRPr="00F975E8" w:rsidRDefault="00B928CE" w:rsidP="005C2D98">
      <w:pPr>
        <w:pStyle w:val="Heading1"/>
        <w:spacing w:after="0" w:line="360" w:lineRule="auto"/>
        <w:jc w:val="left"/>
        <w:rPr>
          <w:rFonts w:ascii="Quicksand Book" w:hAnsi="Quicksand Book"/>
          <w:color w:val="7F7F7F"/>
          <w:spacing w:val="-10"/>
          <w:sz w:val="36"/>
          <w:szCs w:val="36"/>
        </w:rPr>
      </w:pPr>
      <w:bookmarkStart w:id="17" w:name="_Toc382507467"/>
      <w:r>
        <w:rPr>
          <w:rFonts w:ascii="Quicksand Book" w:hAnsi="Quicksand Book"/>
          <w:noProof/>
          <w:color w:val="7F7F7F"/>
          <w:spacing w:val="-10"/>
          <w:sz w:val="36"/>
          <w:szCs w:val="36"/>
          <w:lang w:val="en-US" w:eastAsia="zh-CN"/>
        </w:rPr>
        <mc:AlternateContent>
          <mc:Choice Requires="wps">
            <w:drawing>
              <wp:anchor distT="0" distB="0" distL="114300" distR="114300" simplePos="0" relativeHeight="251665408" behindDoc="0" locked="0" layoutInCell="1" allowOverlap="1">
                <wp:simplePos x="0" y="0"/>
                <wp:positionH relativeFrom="column">
                  <wp:posOffset>15240</wp:posOffset>
                </wp:positionH>
                <wp:positionV relativeFrom="paragraph">
                  <wp:posOffset>384810</wp:posOffset>
                </wp:positionV>
                <wp:extent cx="4686300" cy="635"/>
                <wp:effectExtent l="9525" t="6350" r="9525" b="12065"/>
                <wp:wrapNone/>
                <wp:docPr id="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6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2pt;margin-top:30.3pt;width:369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" strokecolor="#7f7f7f"/>
            </w:pict>
          </mc:Fallback>
        </mc:AlternateContent>
      </w:r>
      <w:r w:rsidR="00F975E8" w:rsidRPr="00F975E8">
        <w:rPr>
          <w:rFonts w:ascii="Quicksand Book" w:hAnsi="Quicksand Book"/>
          <w:color w:val="7F7F7F"/>
          <w:spacing w:val="-10"/>
          <w:sz w:val="36"/>
          <w:szCs w:val="36"/>
        </w:rPr>
        <w:t>ABOUT THE AUTHOR</w:t>
      </w:r>
      <w:bookmarkEnd w:id="17"/>
    </w:p>
    <w:p w:rsidR="005C2D98" w:rsidRDefault="005C2D98" w:rsidP="005C2D98">
      <w:pPr>
        <w:pStyle w:val="BodyText2"/>
      </w:pPr>
    </w:p>
    <w:p w:rsidR="005C2D98" w:rsidRPr="00E91396" w:rsidRDefault="005C2D98" w:rsidP="005C2D98">
      <w:pPr>
        <w:pStyle w:val="BodyText2"/>
      </w:pPr>
    </w:p>
    <w:p w:rsidR="00F975E8" w:rsidRPr="00E91396" w:rsidRDefault="00F975E8" w:rsidP="00F975E8">
      <w:pPr>
        <w:pStyle w:val="BodyText2"/>
      </w:pPr>
    </w:p>
    <w:p w:rsidR="00F975E8" w:rsidRPr="00E91396" w:rsidRDefault="00F975E8" w:rsidP="00F975E8">
      <w:pPr>
        <w:pStyle w:val="BodyText2"/>
      </w:pPr>
    </w:p>
    <w:p w:rsidR="00F975E8" w:rsidRPr="00E91396" w:rsidRDefault="00F975E8" w:rsidP="00F975E8">
      <w:pPr>
        <w:pStyle w:val="BodyText2"/>
      </w:pPr>
    </w:p>
    <w:p w:rsidR="00F975E8" w:rsidRPr="00F47EAA" w:rsidRDefault="00F975E8" w:rsidP="00F975E8">
      <w:pPr>
        <w:keepNext/>
        <w:framePr w:dropCap="drop" w:lines="3" w:w="859" w:h="1041" w:hRule="exact" w:wrap="around" w:vAnchor="text" w:hAnchor="page" w:x="1341" w:y="19"/>
        <w:spacing w:line="1041" w:lineRule="exact"/>
        <w:textAlignment w:val="baseline"/>
        <w:rPr>
          <w:rFonts w:ascii="Quicksand" w:hAnsi="Quicksand"/>
          <w:b/>
          <w:position w:val="-1"/>
          <w:sz w:val="115"/>
          <w:szCs w:val="112"/>
        </w:rPr>
      </w:pPr>
      <w:r w:rsidRPr="00F47EAA">
        <w:rPr>
          <w:rFonts w:ascii="Quicksand" w:hAnsi="Quicksand"/>
          <w:b/>
          <w:position w:val="-1"/>
          <w:sz w:val="115"/>
          <w:szCs w:val="112"/>
        </w:rPr>
        <w:t>L</w:t>
      </w:r>
    </w:p>
    <w:p w:rsidR="00F975E8" w:rsidRDefault="00F975E8" w:rsidP="00F975E8">
      <w:pPr>
        <w:rPr>
          <w:rFonts w:ascii="Dante MT Std" w:hAnsi="Dante MT Std"/>
          <w:sz w:val="26"/>
          <w:szCs w:val="26"/>
        </w:rPr>
      </w:pPr>
      <w:r w:rsidRPr="00E91396">
        <w:rPr>
          <w:rFonts w:ascii="Dante MT Std" w:hAnsi="Dante MT Std"/>
          <w:sz w:val="26"/>
          <w:szCs w:val="26"/>
        </w:rPr>
        <w:t xml:space="preserve">orem ipsum dolor sit amet, consectetur adipiscing elit. Nullam gravida adipiscing velit nec congue. Vestibulum elementum eu dui at fermentum.  Nulla dui purus, egestas  et eros id, aliquet egestas  urna. In ut massa leo. Interdum et malesuada  fames ac ante ipsum primis in faucibus. Quisque nisi tortor, consectetur nec nisi sed, pharetra  ul- tricies urna. Nulla sed velit ut justo feugiat semper. Aliquam pharetra fermentum mattis. Curabitur aliquet suscipit ligula, in faucibus ante tincidunt et. Nulla feugiat nulla vel semper dictum. Integer bibendum magna id condimentum porttitor. Mauris dignissim ante at </w:t>
      </w:r>
      <w:r>
        <w:rPr>
          <w:rFonts w:ascii="Dante MT Std" w:hAnsi="Dante MT Std"/>
          <w:sz w:val="26"/>
          <w:szCs w:val="26"/>
        </w:rPr>
        <w:t>ante con- gue vehicula.</w:t>
      </w:r>
    </w:p>
    <w:p w:rsidR="00EC2818" w:rsidRPr="00C6768C" w:rsidRDefault="00F975E8" w:rsidP="00C6768C">
      <w:pPr>
        <w:pStyle w:val="normal2"/>
        <w:rPr>
          <w:lang w:val="en-US"/>
        </w:rPr>
      </w:pPr>
      <w:r>
        <w:t xml:space="preserve">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w:t>
      </w:r>
    </w:p>
    <w:sectPr w:rsidR="00EC2818" w:rsidRPr="00C6768C" w:rsidSect="00C6768C">
      <w:headerReference w:type="even" r:id="rId51"/>
      <w:headerReference w:type="default" r:id="rId52"/>
      <w:footerReference w:type="even" r:id="rId53"/>
      <w:footerReference w:type="default" r:id="rId54"/>
      <w:headerReference w:type="first" r:id="rId55"/>
      <w:footerReference w:type="first" r:id="rId56"/>
      <w:pgSz w:w="8640" w:h="12960"/>
      <w:pgMar w:top="936" w:right="864" w:bottom="792" w:left="864" w:header="936" w:footer="864"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C04" w:rsidRDefault="00BD2C04" w:rsidP="00B802F3">
      <w:r>
        <w:separator/>
      </w:r>
    </w:p>
  </w:endnote>
  <w:endnote w:type="continuationSeparator" w:id="0">
    <w:p w:rsidR="00BD2C04" w:rsidRDefault="00BD2C04" w:rsidP="00B8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mor Sans Pro">
    <w:panose1 w:val="00000000000000000000"/>
    <w:charset w:val="00"/>
    <w:family w:val="modern"/>
    <w:notTrueType/>
    <w:pitch w:val="variable"/>
    <w:sig w:usb0="800000AF" w:usb1="50002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Gothic">
    <w:panose1 w:val="00000000000000000000"/>
    <w:charset w:val="00"/>
    <w:family w:val="swiss"/>
    <w:notTrueType/>
    <w:pitch w:val="default"/>
    <w:sig w:usb0="00000003" w:usb1="00000000" w:usb2="00000000" w:usb3="00000000" w:csb0="00000001" w:csb1="00000000"/>
  </w:font>
  <w:font w:name="Dante MT Std">
    <w:panose1 w:val="00000000000000000000"/>
    <w:charset w:val="00"/>
    <w:family w:val="roman"/>
    <w:notTrueType/>
    <w:pitch w:val="variable"/>
    <w:sig w:usb0="800000AF" w:usb1="5000205B" w:usb2="00000000" w:usb3="00000000" w:csb0="00000001"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Guardian Egyp Medium">
    <w:panose1 w:val="00000000000000000000"/>
    <w:charset w:val="00"/>
    <w:family w:val="roman"/>
    <w:notTrueType/>
    <w:pitch w:val="variable"/>
    <w:sig w:usb0="00000087" w:usb1="00000000" w:usb2="00000000" w:usb3="00000000" w:csb0="0000009B" w:csb1="00000000"/>
  </w:font>
  <w:font w:name="Quicksand Book Oblique">
    <w:panose1 w:val="00000000000000000000"/>
    <w:charset w:val="00"/>
    <w:family w:val="roman"/>
    <w:notTrueType/>
    <w:pitch w:val="variable"/>
    <w:sig w:usb0="800000AF" w:usb1="00000008" w:usb2="00000000" w:usb3="00000000" w:csb0="00000011" w:csb1="00000000"/>
  </w:font>
  <w:font w:name="Quicksand (OTF) Bold">
    <w:panose1 w:val="00000000000000000000"/>
    <w:charset w:val="00"/>
    <w:family w:val="auto"/>
    <w:notTrueType/>
    <w:pitch w:val="default"/>
    <w:sig w:usb0="00000003" w:usb1="00000000" w:usb2="00000000" w:usb3="00000000" w:csb0="00000001" w:csb1="00000000"/>
  </w:font>
  <w:font w:name="Quicksand Book">
    <w:panose1 w:val="00000000000000000000"/>
    <w:charset w:val="00"/>
    <w:family w:val="roman"/>
    <w:notTrueType/>
    <w:pitch w:val="variable"/>
    <w:sig w:usb0="800000AF" w:usb1="00000008" w:usb2="00000000" w:usb3="00000000" w:csb0="00000111" w:csb1="00000000"/>
  </w:font>
  <w:font w:name="Anton">
    <w:panose1 w:val="02000503000000000000"/>
    <w:charset w:val="00"/>
    <w:family w:val="auto"/>
    <w:pitch w:val="variable"/>
    <w:sig w:usb0="A00000EF" w:usb1="5000204B" w:usb2="00000000" w:usb3="00000000" w:csb0="00000001" w:csb1="00000000"/>
  </w:font>
  <w:font w:name="Guardian Egyp Light">
    <w:panose1 w:val="00000000000000000000"/>
    <w:charset w:val="00"/>
    <w:family w:val="roman"/>
    <w:notTrueType/>
    <w:pitch w:val="variable"/>
    <w:sig w:usb0="00000087" w:usb1="00000000" w:usb2="00000000" w:usb3="00000000" w:csb0="0000009B" w:csb1="00000000"/>
  </w:font>
  <w:font w:name="American Typewriter ITCW02 Cn">
    <w:charset w:val="00"/>
    <w:family w:val="modern"/>
    <w:pitch w:val="default"/>
  </w:font>
  <w:font w:name="Quicksand">
    <w:panose1 w:val="02000303000000000000"/>
    <w:charset w:val="00"/>
    <w:family w:val="auto"/>
    <w:pitch w:val="variable"/>
    <w:sig w:usb0="8000002F" w:usb1="0000000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pPr>
      <w:pStyle w:val="Footer"/>
      <w:pBdr>
        <w:top w:val="none" w:sz="0" w:space="0" w:color="auto"/>
      </w:pBdr>
      <w:rPr>
        <w:rStyle w:val="PageNumber"/>
        <w:rFonts w:ascii="Garamond" w:hAnsi="Garamond"/>
        <w:b w:val="0"/>
        <w:sz w:val="18"/>
        <w:szCs w:val="18"/>
      </w:rPr>
    </w:pPr>
  </w:p>
  <w:p w:rsidR="007712EB" w:rsidRDefault="007712EB" w:rsidP="00B802F3">
    <w:pPr>
      <w:pStyle w:val="Footer"/>
      <w:pBdr>
        <w:top w:val="none" w:sz="0" w:space="0" w:color="auto"/>
      </w:pBdr>
      <w:rPr>
        <w:rStyle w:val="PageNumber"/>
        <w:rFonts w:ascii="Garamond" w:hAnsi="Garamond"/>
        <w:b w:val="0"/>
        <w:sz w:val="18"/>
        <w:szCs w:val="18"/>
      </w:rPr>
    </w:pPr>
  </w:p>
  <w:p w:rsidR="007712EB"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85888" behindDoc="0" locked="0" layoutInCell="1" allowOverlap="1">
              <wp:simplePos x="0" y="0"/>
              <wp:positionH relativeFrom="column">
                <wp:posOffset>-838200</wp:posOffset>
              </wp:positionH>
              <wp:positionV relativeFrom="paragraph">
                <wp:posOffset>96520</wp:posOffset>
              </wp:positionV>
              <wp:extent cx="726440" cy="451485"/>
              <wp:effectExtent l="3810" t="0" r="3175" b="0"/>
              <wp:wrapNone/>
              <wp:docPr id="4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215486" w:rsidRDefault="007712EB"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6</w:t>
                          </w:r>
                          <w:r w:rsidRPr="00215486">
                            <w:rPr>
                              <w:rStyle w:val="PageNumber"/>
                              <w:rFonts w:ascii="Quicksand Book" w:hAnsi="Quicksand Book"/>
                              <w:b w:val="0"/>
                              <w:sz w:val="28"/>
                              <w:szCs w:val="28"/>
                            </w:rPr>
                            <w:fldChar w:fldCharType="end"/>
                          </w:r>
                        </w:p>
                        <w:p w:rsidR="007712EB" w:rsidRPr="00215486" w:rsidRDefault="007712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33" type="#_x0000_t202" style="position:absolute;left:0;text-align:left;margin-left:-66pt;margin-top:7.6pt;width:57.2pt;height:3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" filled="f" stroked="f">
              <v:textbox>
                <w:txbxContent>
                  <w:p w:rsidR="007712EB" w:rsidRPr="00215486" w:rsidRDefault="007712EB"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6</w:t>
                    </w:r>
                    <w:r w:rsidRPr="00215486">
                      <w:rPr>
                        <w:rStyle w:val="PageNumber"/>
                        <w:rFonts w:ascii="Quicksand Book" w:hAnsi="Quicksand Book"/>
                        <w:b w:val="0"/>
                        <w:sz w:val="28"/>
                        <w:szCs w:val="28"/>
                      </w:rPr>
                      <w:fldChar w:fldCharType="end"/>
                    </w:r>
                  </w:p>
                  <w:p w:rsidR="007712EB" w:rsidRPr="00215486" w:rsidRDefault="007712EB"/>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83840" behindDoc="0" locked="0" layoutInCell="1" allowOverlap="1">
              <wp:simplePos x="0" y="0"/>
              <wp:positionH relativeFrom="column">
                <wp:posOffset>-838200</wp:posOffset>
              </wp:positionH>
              <wp:positionV relativeFrom="paragraph">
                <wp:posOffset>1270</wp:posOffset>
              </wp:positionV>
              <wp:extent cx="726440" cy="629285"/>
              <wp:effectExtent l="3810" t="0" r="3175" b="0"/>
              <wp:wrapNone/>
              <wp:docPr id="3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66pt;margin-top:.1pt;width:57.2pt;height:4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" fillcolor="#bfbfbf" stroked="f"/>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pPr>
      <w:pStyle w:val="Footer"/>
      <w:pBdr>
        <w:top w:val="none" w:sz="0" w:space="0" w:color="auto"/>
      </w:pBdr>
      <w:rPr>
        <w:rStyle w:val="PageNumber"/>
        <w:rFonts w:ascii="Garamond" w:hAnsi="Garamond"/>
        <w:b w:val="0"/>
        <w:sz w:val="18"/>
        <w:szCs w:val="18"/>
      </w:rPr>
    </w:pPr>
  </w:p>
  <w:p w:rsidR="0029276A" w:rsidRDefault="0029276A" w:rsidP="00B802F3">
    <w:pPr>
      <w:pStyle w:val="Footer"/>
      <w:pBdr>
        <w:top w:val="none" w:sz="0" w:space="0" w:color="auto"/>
      </w:pBdr>
      <w:rPr>
        <w:rStyle w:val="PageNumber"/>
        <w:rFonts w:ascii="Garamond" w:hAnsi="Garamond"/>
        <w:b w:val="0"/>
        <w:sz w:val="18"/>
        <w:szCs w:val="18"/>
      </w:rPr>
    </w:pPr>
  </w:p>
  <w:p w:rsidR="002C655D"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46976" behindDoc="0" locked="0" layoutInCell="1" allowOverlap="1">
              <wp:simplePos x="0" y="0"/>
              <wp:positionH relativeFrom="column">
                <wp:posOffset>-584200</wp:posOffset>
              </wp:positionH>
              <wp:positionV relativeFrom="paragraph">
                <wp:posOffset>96520</wp:posOffset>
              </wp:positionV>
              <wp:extent cx="726440" cy="451485"/>
              <wp:effectExtent l="2540" t="0" r="4445"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486" w:rsidRPr="00215486" w:rsidRDefault="00215486"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14</w:t>
                          </w:r>
                          <w:r w:rsidRPr="00215486">
                            <w:rPr>
                              <w:rStyle w:val="PageNumber"/>
                              <w:rFonts w:ascii="Quicksand Book" w:hAnsi="Quicksand Book"/>
                              <w:b w:val="0"/>
                              <w:sz w:val="28"/>
                              <w:szCs w:val="28"/>
                            </w:rPr>
                            <w:fldChar w:fldCharType="end"/>
                          </w:r>
                        </w:p>
                        <w:p w:rsidR="00215486" w:rsidRPr="00215486" w:rsidRDefault="002154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7" type="#_x0000_t202" style="position:absolute;left:0;text-align:left;margin-left:-46pt;margin-top:7.6pt;width:57.2pt;height:35.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wptgIAAME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" filled="f" stroked="f">
              <v:textbox>
                <w:txbxContent>
                  <w:p w:rsidR="00215486" w:rsidRPr="00215486" w:rsidRDefault="00215486"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14</w:t>
                    </w:r>
                    <w:r w:rsidRPr="00215486">
                      <w:rPr>
                        <w:rStyle w:val="PageNumber"/>
                        <w:rFonts w:ascii="Quicksand Book" w:hAnsi="Quicksand Book"/>
                        <w:b w:val="0"/>
                        <w:sz w:val="28"/>
                        <w:szCs w:val="28"/>
                      </w:rPr>
                      <w:fldChar w:fldCharType="end"/>
                    </w:r>
                  </w:p>
                  <w:p w:rsidR="00215486" w:rsidRPr="00215486" w:rsidRDefault="00215486"/>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44928" behindDoc="0" locked="0" layoutInCell="1" allowOverlap="1">
              <wp:simplePos x="0" y="0"/>
              <wp:positionH relativeFrom="column">
                <wp:posOffset>-584200</wp:posOffset>
              </wp:positionH>
              <wp:positionV relativeFrom="paragraph">
                <wp:posOffset>1270</wp:posOffset>
              </wp:positionV>
              <wp:extent cx="726440" cy="629285"/>
              <wp:effectExtent l="2540" t="0" r="4445" b="0"/>
              <wp:wrapNone/>
              <wp:docPr id="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6pt;margin-top:.1pt;width:57.2pt;height:49.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" fillcolor="#bfbfbf" stroked="f"/>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96" w:rsidRDefault="00E91396" w:rsidP="00E91396">
    <w:pPr>
      <w:pStyle w:val="Footer"/>
      <w:pBdr>
        <w:top w:val="none" w:sz="0" w:space="0" w:color="auto"/>
      </w:pBdr>
      <w:rPr>
        <w:rStyle w:val="PageNumber"/>
        <w:rFonts w:ascii="Garamond" w:hAnsi="Garamond"/>
        <w:b w:val="0"/>
        <w:sz w:val="18"/>
        <w:szCs w:val="18"/>
      </w:rPr>
    </w:pPr>
  </w:p>
  <w:p w:rsidR="00E91396" w:rsidRDefault="00E91396" w:rsidP="00E91396">
    <w:pPr>
      <w:pStyle w:val="Footer"/>
      <w:pBdr>
        <w:top w:val="none" w:sz="0" w:space="0" w:color="auto"/>
      </w:pBdr>
      <w:rPr>
        <w:rStyle w:val="PageNumber"/>
        <w:rFonts w:ascii="Garamond" w:hAnsi="Garamond"/>
        <w:b w:val="0"/>
        <w:sz w:val="18"/>
        <w:szCs w:val="18"/>
      </w:rPr>
    </w:pPr>
  </w:p>
  <w:p w:rsidR="002C655D"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48000"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F8" w:rsidRPr="00215486" w:rsidRDefault="00ED0DF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13</w:t>
                          </w:r>
                          <w:r w:rsidRPr="00215486">
                            <w:rPr>
                              <w:rStyle w:val="PageNumber"/>
                              <w:rFonts w:ascii="Quicksand Book" w:hAnsi="Quicksand Book"/>
                              <w:b w:val="0"/>
                              <w:sz w:val="28"/>
                              <w:szCs w:val="28"/>
                            </w:rPr>
                            <w:fldChar w:fldCharType="end"/>
                          </w:r>
                        </w:p>
                        <w:p w:rsidR="00ED0DF8" w:rsidRPr="00215486" w:rsidRDefault="00ED0DF8"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8" type="#_x0000_t202" style="position:absolute;left:0;text-align:left;margin-left:310.3pt;margin-top:7.6pt;width:57.2pt;height:29.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JJuwIAAME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" filled="f" stroked="f">
              <v:textbox>
                <w:txbxContent>
                  <w:p w:rsidR="00ED0DF8" w:rsidRPr="00215486" w:rsidRDefault="00ED0DF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13</w:t>
                    </w:r>
                    <w:r w:rsidRPr="00215486">
                      <w:rPr>
                        <w:rStyle w:val="PageNumber"/>
                        <w:rFonts w:ascii="Quicksand Book" w:hAnsi="Quicksand Book"/>
                        <w:b w:val="0"/>
                        <w:sz w:val="28"/>
                        <w:szCs w:val="28"/>
                      </w:rPr>
                      <w:fldChar w:fldCharType="end"/>
                    </w:r>
                  </w:p>
                  <w:p w:rsidR="00ED0DF8" w:rsidRPr="00215486" w:rsidRDefault="00ED0DF8"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45952"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10.3pt;margin-top:-.4pt;width:57.2pt;height:49.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" fillcolor="#bfbfbf" stroked="f"/>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Default="00F47EAA" w:rsidP="00B802F3">
    <w:pPr>
      <w:pStyle w:val="Footer"/>
      <w:pBdr>
        <w:top w:val="none" w:sz="0" w:space="0" w:color="auto"/>
      </w:pBdr>
      <w:rPr>
        <w:rStyle w:val="PageNumber"/>
        <w:rFonts w:ascii="Garamond" w:hAnsi="Garamond"/>
        <w:b w:val="0"/>
        <w:sz w:val="18"/>
        <w:szCs w:val="18"/>
      </w:rPr>
    </w:pPr>
  </w:p>
  <w:p w:rsidR="00F47EAA" w:rsidRDefault="00F47EAA" w:rsidP="00B802F3">
    <w:pPr>
      <w:pStyle w:val="Footer"/>
      <w:pBdr>
        <w:top w:val="none" w:sz="0" w:space="0" w:color="auto"/>
      </w:pBdr>
      <w:rPr>
        <w:rStyle w:val="PageNumber"/>
        <w:rFonts w:ascii="Garamond" w:hAnsi="Garamond"/>
        <w:b w:val="0"/>
        <w:sz w:val="18"/>
        <w:szCs w:val="18"/>
      </w:rPr>
    </w:pPr>
  </w:p>
  <w:p w:rsidR="00F47EAA"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51072" behindDoc="0" locked="0" layoutInCell="1" allowOverlap="1">
              <wp:simplePos x="0" y="0"/>
              <wp:positionH relativeFrom="column">
                <wp:posOffset>-568325</wp:posOffset>
              </wp:positionH>
              <wp:positionV relativeFrom="paragraph">
                <wp:posOffset>1270</wp:posOffset>
              </wp:positionV>
              <wp:extent cx="726440" cy="629285"/>
              <wp:effectExtent l="0" t="0" r="0" b="0"/>
              <wp:wrapNone/>
              <wp:docPr id="2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4.75pt;margin-top:.1pt;width:57.2pt;height:49.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" fillcolor="#bfbfbf" stroked="f"/>
          </w:pict>
        </mc:Fallback>
      </mc:AlternateContent>
    </w:r>
    <w:r>
      <w:rPr>
        <w:rFonts w:ascii="Garamond" w:hAnsi="Garamond"/>
        <w:b w:val="0"/>
        <w:noProof/>
        <w:szCs w:val="18"/>
        <w:lang w:val="en-US" w:eastAsia="zh-CN"/>
      </w:rPr>
      <mc:AlternateContent>
        <mc:Choice Requires="wps">
          <w:drawing>
            <wp:anchor distT="0" distB="0" distL="114300" distR="114300" simplePos="0" relativeHeight="251653120" behindDoc="0" locked="0" layoutInCell="1" allowOverlap="1">
              <wp:simplePos x="0" y="0"/>
              <wp:positionH relativeFrom="column">
                <wp:posOffset>-584200</wp:posOffset>
              </wp:positionH>
              <wp:positionV relativeFrom="paragraph">
                <wp:posOffset>96520</wp:posOffset>
              </wp:positionV>
              <wp:extent cx="726440" cy="451485"/>
              <wp:effectExtent l="2540" t="0" r="4445" b="0"/>
              <wp:wrapNone/>
              <wp:docPr id="2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EAA" w:rsidRPr="00215486" w:rsidRDefault="00F47EAA"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26</w:t>
                          </w:r>
                          <w:r w:rsidRPr="00215486">
                            <w:rPr>
                              <w:rStyle w:val="PageNumber"/>
                              <w:rFonts w:ascii="Quicksand Book" w:hAnsi="Quicksand Book"/>
                              <w:b w:val="0"/>
                              <w:sz w:val="28"/>
                              <w:szCs w:val="28"/>
                            </w:rPr>
                            <w:fldChar w:fldCharType="end"/>
                          </w:r>
                        </w:p>
                        <w:p w:rsidR="00F47EAA" w:rsidRPr="00215486" w:rsidRDefault="00F47E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9" type="#_x0000_t202" style="position:absolute;left:0;text-align:left;margin-left:-46pt;margin-top:7.6pt;width:57.2pt;height:3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r1uA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" filled="f" stroked="f">
              <v:textbox>
                <w:txbxContent>
                  <w:p w:rsidR="00F47EAA" w:rsidRPr="00215486" w:rsidRDefault="00F47EAA"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26</w:t>
                    </w:r>
                    <w:r w:rsidRPr="00215486">
                      <w:rPr>
                        <w:rStyle w:val="PageNumber"/>
                        <w:rFonts w:ascii="Quicksand Book" w:hAnsi="Quicksand Book"/>
                        <w:b w:val="0"/>
                        <w:sz w:val="28"/>
                        <w:szCs w:val="28"/>
                      </w:rPr>
                      <w:fldChar w:fldCharType="end"/>
                    </w:r>
                  </w:p>
                  <w:p w:rsidR="00F47EAA" w:rsidRPr="00215486" w:rsidRDefault="00F47EAA"/>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Default="00F47EAA" w:rsidP="00E91396">
    <w:pPr>
      <w:pStyle w:val="Footer"/>
      <w:pBdr>
        <w:top w:val="none" w:sz="0" w:space="0" w:color="auto"/>
      </w:pBdr>
      <w:rPr>
        <w:rStyle w:val="PageNumber"/>
        <w:rFonts w:ascii="Garamond" w:hAnsi="Garamond"/>
        <w:b w:val="0"/>
        <w:sz w:val="18"/>
        <w:szCs w:val="18"/>
      </w:rPr>
    </w:pPr>
  </w:p>
  <w:p w:rsidR="00F47EAA" w:rsidRDefault="00F47EAA" w:rsidP="00E91396">
    <w:pPr>
      <w:pStyle w:val="Footer"/>
      <w:pBdr>
        <w:top w:val="none" w:sz="0" w:space="0" w:color="auto"/>
      </w:pBdr>
      <w:rPr>
        <w:rStyle w:val="PageNumber"/>
        <w:rFonts w:ascii="Garamond" w:hAnsi="Garamond"/>
        <w:b w:val="0"/>
        <w:sz w:val="18"/>
        <w:szCs w:val="18"/>
      </w:rPr>
    </w:pPr>
  </w:p>
  <w:p w:rsidR="00F47EAA"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54144"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EAA" w:rsidRPr="00215486" w:rsidRDefault="00F47EAA"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27</w:t>
                          </w:r>
                          <w:r w:rsidRPr="00215486">
                            <w:rPr>
                              <w:rStyle w:val="PageNumber"/>
                              <w:rFonts w:ascii="Quicksand Book" w:hAnsi="Quicksand Book"/>
                              <w:b w:val="0"/>
                              <w:sz w:val="28"/>
                              <w:szCs w:val="28"/>
                            </w:rPr>
                            <w:fldChar w:fldCharType="end"/>
                          </w:r>
                        </w:p>
                        <w:p w:rsidR="00F47EAA" w:rsidRPr="00215486" w:rsidRDefault="00F47EAA"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0" type="#_x0000_t202" style="position:absolute;left:0;text-align:left;margin-left:310.3pt;margin-top:7.6pt;width:57.2pt;height:2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" filled="f" stroked="f">
              <v:textbox>
                <w:txbxContent>
                  <w:p w:rsidR="00F47EAA" w:rsidRPr="00215486" w:rsidRDefault="00F47EAA"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27</w:t>
                    </w:r>
                    <w:r w:rsidRPr="00215486">
                      <w:rPr>
                        <w:rStyle w:val="PageNumber"/>
                        <w:rFonts w:ascii="Quicksand Book" w:hAnsi="Quicksand Book"/>
                        <w:b w:val="0"/>
                        <w:sz w:val="28"/>
                        <w:szCs w:val="28"/>
                      </w:rPr>
                      <w:fldChar w:fldCharType="end"/>
                    </w:r>
                  </w:p>
                  <w:p w:rsidR="00F47EAA" w:rsidRPr="00215486" w:rsidRDefault="00F47EAA"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52096"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10.3pt;margin-top:-.4pt;width:57.2pt;height:49.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" fillcolor="#bfbfbf" stroked="f"/>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Default="00F47EAA" w:rsidP="00B802F3"/>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pPr>
      <w:pStyle w:val="Footer"/>
      <w:pBdr>
        <w:top w:val="none" w:sz="0" w:space="0" w:color="auto"/>
      </w:pBdr>
      <w:rPr>
        <w:rStyle w:val="PageNumber"/>
        <w:rFonts w:ascii="Garamond" w:hAnsi="Garamond"/>
        <w:b w:val="0"/>
        <w:sz w:val="18"/>
        <w:szCs w:val="18"/>
      </w:rPr>
    </w:pPr>
  </w:p>
  <w:p w:rsidR="005C2D98" w:rsidRDefault="005C2D98" w:rsidP="00B802F3">
    <w:pPr>
      <w:pStyle w:val="Footer"/>
      <w:pBdr>
        <w:top w:val="none" w:sz="0" w:space="0" w:color="auto"/>
      </w:pBdr>
      <w:rPr>
        <w:rStyle w:val="PageNumber"/>
        <w:rFonts w:ascii="Garamond" w:hAnsi="Garamond"/>
        <w:b w:val="0"/>
        <w:sz w:val="18"/>
        <w:szCs w:val="18"/>
      </w:rPr>
    </w:pPr>
  </w:p>
  <w:p w:rsidR="005C2D98"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57216" behindDoc="0" locked="0" layoutInCell="1" allowOverlap="1">
              <wp:simplePos x="0" y="0"/>
              <wp:positionH relativeFrom="column">
                <wp:posOffset>-727075</wp:posOffset>
              </wp:positionH>
              <wp:positionV relativeFrom="paragraph">
                <wp:posOffset>1270</wp:posOffset>
              </wp:positionV>
              <wp:extent cx="726440" cy="629285"/>
              <wp:effectExtent l="2540" t="0" r="4445" b="0"/>
              <wp:wrapNone/>
              <wp:docPr id="1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57.25pt;margin-top:.1pt;width:57.2pt;height:4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" fillcolor="#bfbfbf" stroked="f"/>
          </w:pict>
        </mc:Fallback>
      </mc:AlternateContent>
    </w:r>
    <w:r>
      <w:rPr>
        <w:rFonts w:ascii="Garamond" w:hAnsi="Garamond"/>
        <w:b w:val="0"/>
        <w:noProof/>
        <w:szCs w:val="18"/>
        <w:lang w:val="en-US" w:eastAsia="zh-CN"/>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96520</wp:posOffset>
              </wp:positionV>
              <wp:extent cx="726440" cy="451485"/>
              <wp:effectExtent l="0" t="0" r="1270" b="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34</w:t>
                          </w:r>
                          <w:r w:rsidRPr="00215486">
                            <w:rPr>
                              <w:rStyle w:val="PageNumber"/>
                              <w:rFonts w:ascii="Quicksand Book" w:hAnsi="Quicksand Book"/>
                              <w:b w:val="0"/>
                              <w:sz w:val="28"/>
                              <w:szCs w:val="28"/>
                            </w:rPr>
                            <w:fldChar w:fldCharType="end"/>
                          </w:r>
                        </w:p>
                        <w:p w:rsidR="005C2D98" w:rsidRPr="00215486" w:rsidRDefault="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1" type="#_x0000_t202" style="position:absolute;left:0;text-align:left;margin-left:-51pt;margin-top:7.6pt;width:57.2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sW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" filled="f" stroked="f">
              <v:textbo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34</w:t>
                    </w:r>
                    <w:r w:rsidRPr="00215486">
                      <w:rPr>
                        <w:rStyle w:val="PageNumber"/>
                        <w:rFonts w:ascii="Quicksand Book" w:hAnsi="Quicksand Book"/>
                        <w:b w:val="0"/>
                        <w:sz w:val="28"/>
                        <w:szCs w:val="28"/>
                      </w:rPr>
                      <w:fldChar w:fldCharType="end"/>
                    </w:r>
                  </w:p>
                  <w:p w:rsidR="005C2D98" w:rsidRPr="00215486" w:rsidRDefault="005C2D98"/>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E91396">
    <w:pPr>
      <w:pStyle w:val="Footer"/>
      <w:pBdr>
        <w:top w:val="none" w:sz="0" w:space="0" w:color="auto"/>
      </w:pBdr>
      <w:rPr>
        <w:rStyle w:val="PageNumber"/>
        <w:rFonts w:ascii="Garamond" w:hAnsi="Garamond"/>
        <w:b w:val="0"/>
        <w:sz w:val="18"/>
        <w:szCs w:val="18"/>
      </w:rPr>
    </w:pPr>
  </w:p>
  <w:p w:rsidR="005C2D98" w:rsidRDefault="005C2D98" w:rsidP="00E91396">
    <w:pPr>
      <w:pStyle w:val="Footer"/>
      <w:pBdr>
        <w:top w:val="none" w:sz="0" w:space="0" w:color="auto"/>
      </w:pBdr>
      <w:rPr>
        <w:rStyle w:val="PageNumber"/>
        <w:rFonts w:ascii="Garamond" w:hAnsi="Garamond"/>
        <w:b w:val="0"/>
        <w:sz w:val="18"/>
        <w:szCs w:val="18"/>
      </w:rPr>
    </w:pPr>
  </w:p>
  <w:p w:rsidR="005C2D98"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60288"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33</w:t>
                          </w:r>
                          <w:r w:rsidRPr="00215486">
                            <w:rPr>
                              <w:rStyle w:val="PageNumber"/>
                              <w:rFonts w:ascii="Quicksand Book" w:hAnsi="Quicksand Book"/>
                              <w:b w:val="0"/>
                              <w:sz w:val="28"/>
                              <w:szCs w:val="28"/>
                            </w:rPr>
                            <w:fldChar w:fldCharType="end"/>
                          </w:r>
                        </w:p>
                        <w:p w:rsidR="005C2D98" w:rsidRPr="00215486" w:rsidRDefault="005C2D98"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2" type="#_x0000_t202" style="position:absolute;left:0;text-align:left;margin-left:310.3pt;margin-top:7.6pt;width:57.2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vVuQIAAME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" filled="f" stroked="f">
              <v:textbo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33</w:t>
                    </w:r>
                    <w:r w:rsidRPr="00215486">
                      <w:rPr>
                        <w:rStyle w:val="PageNumber"/>
                        <w:rFonts w:ascii="Quicksand Book" w:hAnsi="Quicksand Book"/>
                        <w:b w:val="0"/>
                        <w:sz w:val="28"/>
                        <w:szCs w:val="28"/>
                      </w:rPr>
                      <w:fldChar w:fldCharType="end"/>
                    </w:r>
                  </w:p>
                  <w:p w:rsidR="005C2D98" w:rsidRPr="00215486" w:rsidRDefault="005C2D98"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58240"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310.3pt;margin-top:-.4pt;width:57.2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CbfQIAAPwEAAAOAAAAZHJzL2Uyb0RvYy54bWysVG2PEyEQ/m7ifyB87+3LbV920+3le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" fillcolor="#bfbfbf" stroked="f"/>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pPr>
      <w:pStyle w:val="Footer"/>
      <w:pBdr>
        <w:top w:val="none" w:sz="0" w:space="0" w:color="auto"/>
      </w:pBdr>
      <w:rPr>
        <w:rStyle w:val="PageNumber"/>
        <w:rFonts w:ascii="Garamond" w:hAnsi="Garamond"/>
        <w:b w:val="0"/>
        <w:sz w:val="18"/>
        <w:szCs w:val="18"/>
      </w:rPr>
    </w:pPr>
  </w:p>
  <w:p w:rsidR="005C2D98" w:rsidRDefault="005C2D98" w:rsidP="00B802F3">
    <w:pPr>
      <w:pStyle w:val="Footer"/>
      <w:pBdr>
        <w:top w:val="none" w:sz="0" w:space="0" w:color="auto"/>
      </w:pBdr>
      <w:rPr>
        <w:rStyle w:val="PageNumber"/>
        <w:rFonts w:ascii="Garamond" w:hAnsi="Garamond"/>
        <w:b w:val="0"/>
        <w:sz w:val="18"/>
        <w:szCs w:val="18"/>
      </w:rPr>
    </w:pPr>
  </w:p>
  <w:p w:rsidR="005C2D98"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65408" behindDoc="0" locked="0" layoutInCell="1" allowOverlap="1">
              <wp:simplePos x="0" y="0"/>
              <wp:positionH relativeFrom="column">
                <wp:posOffset>-568325</wp:posOffset>
              </wp:positionH>
              <wp:positionV relativeFrom="paragraph">
                <wp:posOffset>96520</wp:posOffset>
              </wp:positionV>
              <wp:extent cx="726440" cy="451485"/>
              <wp:effectExtent l="0" t="0" r="0" b="0"/>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42</w:t>
                          </w:r>
                          <w:r w:rsidRPr="00215486">
                            <w:rPr>
                              <w:rStyle w:val="PageNumber"/>
                              <w:rFonts w:ascii="Quicksand Book" w:hAnsi="Quicksand Book"/>
                              <w:b w:val="0"/>
                              <w:sz w:val="28"/>
                              <w:szCs w:val="28"/>
                            </w:rPr>
                            <w:fldChar w:fldCharType="end"/>
                          </w:r>
                        </w:p>
                        <w:p w:rsidR="005C2D98" w:rsidRPr="00215486" w:rsidRDefault="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3" type="#_x0000_t202" style="position:absolute;left:0;text-align:left;margin-left:-44.75pt;margin-top:7.6pt;width:57.2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" filled="f" stroked="f">
              <v:textbo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42</w:t>
                    </w:r>
                    <w:r w:rsidRPr="00215486">
                      <w:rPr>
                        <w:rStyle w:val="PageNumber"/>
                        <w:rFonts w:ascii="Quicksand Book" w:hAnsi="Quicksand Book"/>
                        <w:b w:val="0"/>
                        <w:sz w:val="28"/>
                        <w:szCs w:val="28"/>
                      </w:rPr>
                      <w:fldChar w:fldCharType="end"/>
                    </w:r>
                  </w:p>
                  <w:p w:rsidR="005C2D98" w:rsidRPr="00215486" w:rsidRDefault="005C2D9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63360" behindDoc="0" locked="0" layoutInCell="1" allowOverlap="1">
              <wp:simplePos x="0" y="0"/>
              <wp:positionH relativeFrom="column">
                <wp:posOffset>-552450</wp:posOffset>
              </wp:positionH>
              <wp:positionV relativeFrom="paragraph">
                <wp:posOffset>1270</wp:posOffset>
              </wp:positionV>
              <wp:extent cx="726440" cy="629285"/>
              <wp:effectExtent l="0" t="0" r="1270" b="0"/>
              <wp:wrapNone/>
              <wp:docPr id="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3.5pt;margin-top:.1pt;width:57.2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" fillcolor="#bfbfbf" stroked="f"/>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E91396">
    <w:pPr>
      <w:pStyle w:val="Footer"/>
      <w:pBdr>
        <w:top w:val="none" w:sz="0" w:space="0" w:color="auto"/>
      </w:pBdr>
      <w:rPr>
        <w:rStyle w:val="PageNumber"/>
        <w:rFonts w:ascii="Garamond" w:hAnsi="Garamond"/>
        <w:b w:val="0"/>
        <w:sz w:val="18"/>
        <w:szCs w:val="18"/>
      </w:rPr>
    </w:pPr>
  </w:p>
  <w:p w:rsidR="007712EB" w:rsidRDefault="007712EB" w:rsidP="00E91396">
    <w:pPr>
      <w:pStyle w:val="Footer"/>
      <w:pBdr>
        <w:top w:val="none" w:sz="0" w:space="0" w:color="auto"/>
      </w:pBdr>
      <w:rPr>
        <w:rStyle w:val="PageNumber"/>
        <w:rFonts w:ascii="Garamond" w:hAnsi="Garamond"/>
        <w:b w:val="0"/>
        <w:sz w:val="18"/>
        <w:szCs w:val="18"/>
      </w:rPr>
    </w:pPr>
  </w:p>
  <w:p w:rsidR="007712EB"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86912"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3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215486" w:rsidRDefault="007712EB"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7</w:t>
                          </w:r>
                          <w:r w:rsidRPr="00215486">
                            <w:rPr>
                              <w:rStyle w:val="PageNumber"/>
                              <w:rFonts w:ascii="Quicksand Book" w:hAnsi="Quicksand Book"/>
                              <w:b w:val="0"/>
                              <w:sz w:val="28"/>
                              <w:szCs w:val="28"/>
                            </w:rPr>
                            <w:fldChar w:fldCharType="end"/>
                          </w:r>
                        </w:p>
                        <w:p w:rsidR="007712EB" w:rsidRPr="00215486" w:rsidRDefault="007712EB"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34" type="#_x0000_t202" style="position:absolute;left:0;text-align:left;margin-left:310.3pt;margin-top:7.6pt;width:57.2pt;height:2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wsuQIAAME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" filled="f" stroked="f">
              <v:textbox>
                <w:txbxContent>
                  <w:p w:rsidR="007712EB" w:rsidRPr="00215486" w:rsidRDefault="007712EB"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7</w:t>
                    </w:r>
                    <w:r w:rsidRPr="00215486">
                      <w:rPr>
                        <w:rStyle w:val="PageNumber"/>
                        <w:rFonts w:ascii="Quicksand Book" w:hAnsi="Quicksand Book"/>
                        <w:b w:val="0"/>
                        <w:sz w:val="28"/>
                        <w:szCs w:val="28"/>
                      </w:rPr>
                      <w:fldChar w:fldCharType="end"/>
                    </w:r>
                  </w:p>
                  <w:p w:rsidR="007712EB" w:rsidRPr="00215486" w:rsidRDefault="007712EB"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84864"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37"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310.3pt;margin-top:-.4pt;width:57.2pt;height:4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" fillcolor="#bfbfbf" stroked="f"/>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E91396">
    <w:pPr>
      <w:pStyle w:val="Footer"/>
      <w:pBdr>
        <w:top w:val="none" w:sz="0" w:space="0" w:color="auto"/>
      </w:pBdr>
      <w:rPr>
        <w:rStyle w:val="PageNumber"/>
        <w:rFonts w:ascii="Garamond" w:hAnsi="Garamond"/>
        <w:b w:val="0"/>
        <w:sz w:val="18"/>
        <w:szCs w:val="18"/>
      </w:rPr>
    </w:pPr>
  </w:p>
  <w:p w:rsidR="005C2D98" w:rsidRDefault="005C2D98" w:rsidP="00E91396">
    <w:pPr>
      <w:pStyle w:val="Footer"/>
      <w:pBdr>
        <w:top w:val="none" w:sz="0" w:space="0" w:color="auto"/>
      </w:pBdr>
      <w:rPr>
        <w:rStyle w:val="PageNumber"/>
        <w:rFonts w:ascii="Garamond" w:hAnsi="Garamond"/>
        <w:b w:val="0"/>
        <w:sz w:val="18"/>
        <w:szCs w:val="18"/>
      </w:rPr>
    </w:pPr>
  </w:p>
  <w:p w:rsidR="005C2D98"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66432"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41</w:t>
                          </w:r>
                          <w:r w:rsidRPr="00215486">
                            <w:rPr>
                              <w:rStyle w:val="PageNumber"/>
                              <w:rFonts w:ascii="Quicksand Book" w:hAnsi="Quicksand Book"/>
                              <w:b w:val="0"/>
                              <w:sz w:val="28"/>
                              <w:szCs w:val="28"/>
                            </w:rPr>
                            <w:fldChar w:fldCharType="end"/>
                          </w:r>
                        </w:p>
                        <w:p w:rsidR="005C2D98" w:rsidRPr="00215486" w:rsidRDefault="005C2D98"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4" type="#_x0000_t202" style="position:absolute;left:0;text-align:left;margin-left:310.3pt;margin-top:7.6pt;width:57.2pt;height:2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2Btw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" filled="f" stroked="f">
              <v:textbo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B928CE">
                      <w:rPr>
                        <w:rStyle w:val="PageNumber"/>
                        <w:rFonts w:ascii="Quicksand Book" w:hAnsi="Quicksand Book"/>
                        <w:b w:val="0"/>
                        <w:noProof/>
                        <w:sz w:val="28"/>
                        <w:szCs w:val="28"/>
                      </w:rPr>
                      <w:t>41</w:t>
                    </w:r>
                    <w:r w:rsidRPr="00215486">
                      <w:rPr>
                        <w:rStyle w:val="PageNumber"/>
                        <w:rFonts w:ascii="Quicksand Book" w:hAnsi="Quicksand Book"/>
                        <w:b w:val="0"/>
                        <w:sz w:val="28"/>
                        <w:szCs w:val="28"/>
                      </w:rPr>
                      <w:fldChar w:fldCharType="end"/>
                    </w:r>
                  </w:p>
                  <w:p w:rsidR="005C2D98" w:rsidRPr="00215486" w:rsidRDefault="005C2D98"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64384"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310.3pt;margin-top:-.4pt;width:57.2pt;height:4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" fillcolor="#bfbfbf" stroked="f"/>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pPr>
      <w:pStyle w:val="Footer"/>
      <w:pBdr>
        <w:top w:val="none" w:sz="0" w:space="0" w:color="auto"/>
      </w:pBdr>
      <w:rPr>
        <w:rStyle w:val="PageNumber"/>
        <w:rFonts w:ascii="Garamond" w:hAnsi="Garamond"/>
        <w:b w:val="0"/>
        <w:sz w:val="18"/>
        <w:szCs w:val="18"/>
      </w:rPr>
    </w:pPr>
  </w:p>
  <w:p w:rsidR="005C2D98" w:rsidRDefault="005C2D98" w:rsidP="00B802F3">
    <w:pPr>
      <w:pStyle w:val="Footer"/>
      <w:pBdr>
        <w:top w:val="none" w:sz="0" w:space="0" w:color="auto"/>
      </w:pBdr>
      <w:rPr>
        <w:rStyle w:val="PageNumber"/>
        <w:rFonts w:ascii="Garamond" w:hAnsi="Garamond"/>
        <w:b w:val="0"/>
        <w:sz w:val="18"/>
        <w:szCs w:val="18"/>
      </w:rPr>
    </w:pPr>
  </w:p>
  <w:p w:rsidR="005C2D98"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96520</wp:posOffset>
              </wp:positionV>
              <wp:extent cx="726440" cy="451485"/>
              <wp:effectExtent l="3810" t="1270" r="3175" b="4445"/>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C6768C">
                            <w:rPr>
                              <w:rStyle w:val="PageNumber"/>
                              <w:rFonts w:ascii="Quicksand Book" w:hAnsi="Quicksand Book"/>
                              <w:b w:val="0"/>
                              <w:noProof/>
                              <w:sz w:val="28"/>
                              <w:szCs w:val="28"/>
                            </w:rPr>
                            <w:t>44</w:t>
                          </w:r>
                          <w:r w:rsidRPr="00215486">
                            <w:rPr>
                              <w:rStyle w:val="PageNumber"/>
                              <w:rFonts w:ascii="Quicksand Book" w:hAnsi="Quicksand Book"/>
                              <w:b w:val="0"/>
                              <w:sz w:val="28"/>
                              <w:szCs w:val="28"/>
                            </w:rPr>
                            <w:fldChar w:fldCharType="end"/>
                          </w:r>
                        </w:p>
                        <w:p w:rsidR="005C2D98" w:rsidRPr="00215486" w:rsidRDefault="005C2D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45" type="#_x0000_t202" style="position:absolute;left:0;text-align:left;margin-left:-66pt;margin-top:7.6pt;width:57.2pt;height:3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Xe9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" filled="f" stroked="f">
              <v:textbox>
                <w:txbxContent>
                  <w:p w:rsidR="005C2D98" w:rsidRPr="00215486" w:rsidRDefault="005C2D98"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C6768C">
                      <w:rPr>
                        <w:rStyle w:val="PageNumber"/>
                        <w:rFonts w:ascii="Quicksand Book" w:hAnsi="Quicksand Book"/>
                        <w:b w:val="0"/>
                        <w:noProof/>
                        <w:sz w:val="28"/>
                        <w:szCs w:val="28"/>
                      </w:rPr>
                      <w:t>44</w:t>
                    </w:r>
                    <w:r w:rsidRPr="00215486">
                      <w:rPr>
                        <w:rStyle w:val="PageNumber"/>
                        <w:rFonts w:ascii="Quicksand Book" w:hAnsi="Quicksand Book"/>
                        <w:b w:val="0"/>
                        <w:sz w:val="28"/>
                        <w:szCs w:val="28"/>
                      </w:rPr>
                      <w:fldChar w:fldCharType="end"/>
                    </w:r>
                  </w:p>
                  <w:p w:rsidR="005C2D98" w:rsidRPr="00215486" w:rsidRDefault="005C2D9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69504" behindDoc="0" locked="0" layoutInCell="1" allowOverlap="1">
              <wp:simplePos x="0" y="0"/>
              <wp:positionH relativeFrom="column">
                <wp:posOffset>-838200</wp:posOffset>
              </wp:positionH>
              <wp:positionV relativeFrom="paragraph">
                <wp:posOffset>1270</wp:posOffset>
              </wp:positionV>
              <wp:extent cx="726440" cy="629285"/>
              <wp:effectExtent l="3810" t="1270" r="3175"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66pt;margin-top:.1pt;width:57.2pt;height:4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" fillcolor="#bfbfbf" stroked="f"/>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E91396">
    <w:pPr>
      <w:pStyle w:val="Footer"/>
      <w:pBdr>
        <w:top w:val="none" w:sz="0" w:space="0" w:color="auto"/>
      </w:pBdr>
      <w:rPr>
        <w:rStyle w:val="PageNumber"/>
        <w:rFonts w:ascii="Garamond" w:hAnsi="Garamond"/>
        <w:b w:val="0"/>
        <w:sz w:val="18"/>
        <w:szCs w:val="18"/>
      </w:rPr>
    </w:pPr>
  </w:p>
  <w:p w:rsidR="005C2D98" w:rsidRDefault="005C2D98" w:rsidP="00E91396">
    <w:pPr>
      <w:pStyle w:val="Footer"/>
      <w:pBdr>
        <w:top w:val="none" w:sz="0" w:space="0" w:color="auto"/>
      </w:pBdr>
      <w:rPr>
        <w:rStyle w:val="PageNumber"/>
        <w:rFonts w:ascii="Garamond" w:hAnsi="Garamond"/>
        <w:b w:val="0"/>
        <w:sz w:val="18"/>
        <w:szCs w:val="18"/>
      </w:rPr>
    </w:pPr>
  </w:p>
  <w:p w:rsidR="005C2D98"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72576" behindDoc="0" locked="0" layoutInCell="1" allowOverlap="1">
              <wp:simplePos x="0" y="0"/>
              <wp:positionH relativeFrom="column">
                <wp:posOffset>3940810</wp:posOffset>
              </wp:positionH>
              <wp:positionV relativeFrom="paragraph">
                <wp:posOffset>96520</wp:posOffset>
              </wp:positionV>
              <wp:extent cx="726440" cy="372110"/>
              <wp:effectExtent l="1270" t="1270" r="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C946B5">
                            <w:rPr>
                              <w:rStyle w:val="PageNumber"/>
                              <w:rFonts w:ascii="Quicksand Book" w:hAnsi="Quicksand Book"/>
                              <w:b w:val="0"/>
                              <w:noProof/>
                              <w:sz w:val="28"/>
                              <w:szCs w:val="28"/>
                            </w:rPr>
                            <w:t>43</w:t>
                          </w:r>
                          <w:r w:rsidRPr="00215486">
                            <w:rPr>
                              <w:rStyle w:val="PageNumber"/>
                              <w:rFonts w:ascii="Quicksand Book" w:hAnsi="Quicksand Book"/>
                              <w:b w:val="0"/>
                              <w:sz w:val="28"/>
                              <w:szCs w:val="28"/>
                            </w:rPr>
                            <w:fldChar w:fldCharType="end"/>
                          </w:r>
                        </w:p>
                        <w:p w:rsidR="005C2D98" w:rsidRPr="00215486" w:rsidRDefault="005C2D98"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6" type="#_x0000_t202" style="position:absolute;left:0;text-align:left;margin-left:310.3pt;margin-top:7.6pt;width:57.2pt;height:2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wuQ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" filled="f" stroked="f">
              <v:textbox>
                <w:txbxContent>
                  <w:p w:rsidR="005C2D98" w:rsidRPr="00215486" w:rsidRDefault="005C2D98"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sidR="00C946B5">
                      <w:rPr>
                        <w:rStyle w:val="PageNumber"/>
                        <w:rFonts w:ascii="Quicksand Book" w:hAnsi="Quicksand Book"/>
                        <w:b w:val="0"/>
                        <w:noProof/>
                        <w:sz w:val="28"/>
                        <w:szCs w:val="28"/>
                      </w:rPr>
                      <w:t>43</w:t>
                    </w:r>
                    <w:r w:rsidRPr="00215486">
                      <w:rPr>
                        <w:rStyle w:val="PageNumber"/>
                        <w:rFonts w:ascii="Quicksand Book" w:hAnsi="Quicksand Book"/>
                        <w:b w:val="0"/>
                        <w:sz w:val="28"/>
                        <w:szCs w:val="28"/>
                      </w:rPr>
                      <w:fldChar w:fldCharType="end"/>
                    </w:r>
                  </w:p>
                  <w:p w:rsidR="005C2D98" w:rsidRPr="00215486" w:rsidRDefault="005C2D98"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70528" behindDoc="0" locked="0" layoutInCell="1" allowOverlap="1">
              <wp:simplePos x="0" y="0"/>
              <wp:positionH relativeFrom="column">
                <wp:posOffset>3940810</wp:posOffset>
              </wp:positionH>
              <wp:positionV relativeFrom="paragraph">
                <wp:posOffset>-5080</wp:posOffset>
              </wp:positionV>
              <wp:extent cx="726440" cy="629285"/>
              <wp:effectExtent l="1270" t="4445" r="0" b="444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310.3pt;margin-top:-.4pt;width:57.2pt;height:4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" fillcolor="#bfbfbf" stroked="f"/>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pPr>
      <w:pStyle w:val="Footer"/>
      <w:pBdr>
        <w:top w:val="none" w:sz="0" w:space="0" w:color="auto"/>
      </w:pBdr>
      <w:rPr>
        <w:rStyle w:val="PageNumber"/>
        <w:rFonts w:ascii="Garamond" w:hAnsi="Garamond"/>
        <w:b w:val="0"/>
        <w:sz w:val="18"/>
        <w:szCs w:val="18"/>
      </w:rPr>
    </w:pPr>
  </w:p>
  <w:p w:rsidR="007712EB" w:rsidRDefault="007712EB" w:rsidP="00B802F3">
    <w:pPr>
      <w:pStyle w:val="Footer"/>
      <w:pBdr>
        <w:top w:val="none" w:sz="0" w:space="0" w:color="auto"/>
      </w:pBdr>
      <w:rPr>
        <w:rStyle w:val="PageNumber"/>
        <w:rFonts w:ascii="Garamond" w:hAnsi="Garamond"/>
        <w:b w:val="0"/>
        <w:sz w:val="18"/>
        <w:szCs w:val="18"/>
      </w:rPr>
    </w:pPr>
  </w:p>
  <w:p w:rsidR="007712EB" w:rsidRPr="0029276A" w:rsidRDefault="00B928CE" w:rsidP="0029276A">
    <w:pPr>
      <w:pStyle w:val="Footer"/>
      <w:pBdr>
        <w:top w:val="none" w:sz="0" w:space="0" w:color="auto"/>
      </w:pBdr>
      <w:jc w:val="center"/>
      <w:rPr>
        <w:rFonts w:ascii="Times New Roman" w:hAnsi="Times New Roman"/>
        <w:b w:val="0"/>
        <w:sz w:val="22"/>
        <w:szCs w:val="22"/>
      </w:rPr>
    </w:pPr>
    <w:r>
      <w:rPr>
        <w:rFonts w:ascii="Garamond" w:hAnsi="Garamond"/>
        <w:b w:val="0"/>
        <w:noProof/>
        <w:szCs w:val="18"/>
        <w:lang w:val="en-US" w:eastAsia="zh-CN"/>
      </w:rPr>
      <mc:AlternateContent>
        <mc:Choice Requires="wps">
          <w:drawing>
            <wp:anchor distT="0" distB="0" distL="114300" distR="114300" simplePos="0" relativeHeight="251678720" behindDoc="0" locked="0" layoutInCell="1" allowOverlap="1">
              <wp:simplePos x="0" y="0"/>
              <wp:positionH relativeFrom="column">
                <wp:posOffset>-838200</wp:posOffset>
              </wp:positionH>
              <wp:positionV relativeFrom="paragraph">
                <wp:posOffset>96520</wp:posOffset>
              </wp:positionV>
              <wp:extent cx="726440" cy="451485"/>
              <wp:effectExtent l="3810" t="0" r="3175" b="0"/>
              <wp:wrapNone/>
              <wp:docPr id="3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215486" w:rsidRDefault="007712EB"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6</w:t>
                          </w:r>
                          <w:r w:rsidRPr="00215486">
                            <w:rPr>
                              <w:rStyle w:val="PageNumber"/>
                              <w:rFonts w:ascii="Quicksand Book" w:hAnsi="Quicksand Book"/>
                              <w:b w:val="0"/>
                              <w:sz w:val="28"/>
                              <w:szCs w:val="28"/>
                            </w:rPr>
                            <w:fldChar w:fldCharType="end"/>
                          </w:r>
                        </w:p>
                        <w:p w:rsidR="007712EB" w:rsidRPr="00215486" w:rsidRDefault="007712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5" type="#_x0000_t202" style="position:absolute;left:0;text-align:left;margin-left:-66pt;margin-top:7.6pt;width:57.2pt;height:3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dZ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" filled="f" stroked="f">
              <v:textbox>
                <w:txbxContent>
                  <w:p w:rsidR="007712EB" w:rsidRPr="00215486" w:rsidRDefault="007712EB" w:rsidP="00215486">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6</w:t>
                    </w:r>
                    <w:r w:rsidRPr="00215486">
                      <w:rPr>
                        <w:rStyle w:val="PageNumber"/>
                        <w:rFonts w:ascii="Quicksand Book" w:hAnsi="Quicksand Book"/>
                        <w:b w:val="0"/>
                        <w:sz w:val="28"/>
                        <w:szCs w:val="28"/>
                      </w:rPr>
                      <w:fldChar w:fldCharType="end"/>
                    </w:r>
                  </w:p>
                  <w:p w:rsidR="007712EB" w:rsidRPr="00215486" w:rsidRDefault="007712EB"/>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76672" behindDoc="0" locked="0" layoutInCell="1" allowOverlap="1">
              <wp:simplePos x="0" y="0"/>
              <wp:positionH relativeFrom="column">
                <wp:posOffset>-838200</wp:posOffset>
              </wp:positionH>
              <wp:positionV relativeFrom="paragraph">
                <wp:posOffset>1270</wp:posOffset>
              </wp:positionV>
              <wp:extent cx="726440" cy="629285"/>
              <wp:effectExtent l="3810" t="0" r="3175" b="0"/>
              <wp:wrapNone/>
              <wp:docPr id="3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66pt;margin-top:.1pt;width:57.2pt;height:4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" fillcolor="#bfbfbf" stroked="f"/>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E91396">
    <w:pPr>
      <w:pStyle w:val="Footer"/>
      <w:pBdr>
        <w:top w:val="none" w:sz="0" w:space="0" w:color="auto"/>
      </w:pBdr>
      <w:rPr>
        <w:rStyle w:val="PageNumber"/>
        <w:rFonts w:ascii="Garamond" w:hAnsi="Garamond"/>
        <w:b w:val="0"/>
        <w:sz w:val="18"/>
        <w:szCs w:val="18"/>
      </w:rPr>
    </w:pPr>
  </w:p>
  <w:p w:rsidR="007712EB" w:rsidRDefault="007712EB" w:rsidP="00E91396">
    <w:pPr>
      <w:pStyle w:val="Footer"/>
      <w:pBdr>
        <w:top w:val="none" w:sz="0" w:space="0" w:color="auto"/>
      </w:pBdr>
      <w:rPr>
        <w:rStyle w:val="PageNumber"/>
        <w:rFonts w:ascii="Garamond" w:hAnsi="Garamond"/>
        <w:b w:val="0"/>
        <w:sz w:val="18"/>
        <w:szCs w:val="18"/>
      </w:rPr>
    </w:pPr>
  </w:p>
  <w:p w:rsidR="007712EB" w:rsidRPr="00E91396" w:rsidRDefault="00B928CE" w:rsidP="00E91396">
    <w:pPr>
      <w:pStyle w:val="Footer"/>
      <w:pBdr>
        <w:top w:val="none" w:sz="0" w:space="0" w:color="auto"/>
      </w:pBdr>
      <w:jc w:val="center"/>
      <w:rPr>
        <w:rFonts w:ascii="Times New Roman" w:hAnsi="Times New Roman"/>
        <w:b w:val="0"/>
        <w:sz w:val="22"/>
        <w:szCs w:val="22"/>
      </w:rPr>
    </w:pPr>
    <w:r>
      <w:rPr>
        <w:rFonts w:ascii="Times New Roman" w:hAnsi="Times New Roman"/>
        <w:b w:val="0"/>
        <w:noProof/>
        <w:sz w:val="22"/>
        <w:szCs w:val="22"/>
        <w:lang w:val="en-US" w:eastAsia="zh-CN"/>
      </w:rPr>
      <mc:AlternateContent>
        <mc:Choice Requires="wps">
          <w:drawing>
            <wp:anchor distT="0" distB="0" distL="114300" distR="114300" simplePos="0" relativeHeight="251679744" behindDoc="0" locked="0" layoutInCell="1" allowOverlap="1">
              <wp:simplePos x="0" y="0"/>
              <wp:positionH relativeFrom="column">
                <wp:posOffset>3940810</wp:posOffset>
              </wp:positionH>
              <wp:positionV relativeFrom="paragraph">
                <wp:posOffset>96520</wp:posOffset>
              </wp:positionV>
              <wp:extent cx="726440" cy="372110"/>
              <wp:effectExtent l="1270" t="0" r="0" b="0"/>
              <wp:wrapNone/>
              <wp:docPr id="3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EB" w:rsidRPr="00215486" w:rsidRDefault="007712EB"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7</w:t>
                          </w:r>
                          <w:r w:rsidRPr="00215486">
                            <w:rPr>
                              <w:rStyle w:val="PageNumber"/>
                              <w:rFonts w:ascii="Quicksand Book" w:hAnsi="Quicksand Book"/>
                              <w:b w:val="0"/>
                              <w:sz w:val="28"/>
                              <w:szCs w:val="28"/>
                            </w:rPr>
                            <w:fldChar w:fldCharType="end"/>
                          </w:r>
                        </w:p>
                        <w:p w:rsidR="007712EB" w:rsidRPr="00215486" w:rsidRDefault="007712EB" w:rsidP="00ED0D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6" type="#_x0000_t202" style="position:absolute;left:0;text-align:left;margin-left:310.3pt;margin-top:7.6pt;width:57.2pt;height:2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B2uQIAAME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" filled="f" stroked="f">
              <v:textbox>
                <w:txbxContent>
                  <w:p w:rsidR="007712EB" w:rsidRPr="00215486" w:rsidRDefault="007712EB" w:rsidP="00ED0DF8">
                    <w:pPr>
                      <w:pStyle w:val="Footer"/>
                      <w:pBdr>
                        <w:top w:val="none" w:sz="0" w:space="0" w:color="auto"/>
                      </w:pBdr>
                      <w:spacing w:line="240" w:lineRule="auto"/>
                      <w:jc w:val="center"/>
                      <w:rPr>
                        <w:rFonts w:ascii="Quicksand Book" w:hAnsi="Quicksand Book"/>
                        <w:b w:val="0"/>
                        <w:sz w:val="28"/>
                        <w:szCs w:val="28"/>
                      </w:rPr>
                    </w:pPr>
                    <w:r w:rsidRPr="00215486">
                      <w:rPr>
                        <w:rStyle w:val="PageNumber"/>
                        <w:rFonts w:ascii="Quicksand Book" w:hAnsi="Quicksand Book"/>
                        <w:b w:val="0"/>
                        <w:sz w:val="28"/>
                        <w:szCs w:val="28"/>
                      </w:rPr>
                      <w:fldChar w:fldCharType="begin"/>
                    </w:r>
                    <w:r w:rsidRPr="00215486">
                      <w:rPr>
                        <w:rStyle w:val="PageNumber"/>
                        <w:rFonts w:ascii="Quicksand Book" w:hAnsi="Quicksand Book"/>
                        <w:b w:val="0"/>
                        <w:sz w:val="28"/>
                        <w:szCs w:val="28"/>
                      </w:rPr>
                      <w:instrText xml:space="preserve"> PAGE </w:instrText>
                    </w:r>
                    <w:r w:rsidRPr="00215486">
                      <w:rPr>
                        <w:rStyle w:val="PageNumber"/>
                        <w:rFonts w:ascii="Quicksand Book" w:hAnsi="Quicksand Book"/>
                        <w:b w:val="0"/>
                        <w:sz w:val="28"/>
                        <w:szCs w:val="28"/>
                      </w:rPr>
                      <w:fldChar w:fldCharType="separate"/>
                    </w:r>
                    <w:r>
                      <w:rPr>
                        <w:rStyle w:val="PageNumber"/>
                        <w:rFonts w:ascii="Quicksand Book" w:hAnsi="Quicksand Book"/>
                        <w:b w:val="0"/>
                        <w:noProof/>
                        <w:sz w:val="28"/>
                        <w:szCs w:val="28"/>
                      </w:rPr>
                      <w:t>7</w:t>
                    </w:r>
                    <w:r w:rsidRPr="00215486">
                      <w:rPr>
                        <w:rStyle w:val="PageNumber"/>
                        <w:rFonts w:ascii="Quicksand Book" w:hAnsi="Quicksand Book"/>
                        <w:b w:val="0"/>
                        <w:sz w:val="28"/>
                        <w:szCs w:val="28"/>
                      </w:rPr>
                      <w:fldChar w:fldCharType="end"/>
                    </w:r>
                  </w:p>
                  <w:p w:rsidR="007712EB" w:rsidRPr="00215486" w:rsidRDefault="007712EB" w:rsidP="00ED0DF8"/>
                </w:txbxContent>
              </v:textbox>
            </v:shape>
          </w:pict>
        </mc:Fallback>
      </mc:AlternateContent>
    </w:r>
    <w:r>
      <w:rPr>
        <w:rFonts w:ascii="Garamond" w:hAnsi="Garamond"/>
        <w:b w:val="0"/>
        <w:noProof/>
        <w:szCs w:val="18"/>
        <w:lang w:val="en-US" w:eastAsia="zh-CN"/>
      </w:rPr>
      <mc:AlternateContent>
        <mc:Choice Requires="wps">
          <w:drawing>
            <wp:anchor distT="0" distB="0" distL="114300" distR="114300" simplePos="0" relativeHeight="251677696" behindDoc="0" locked="0" layoutInCell="1" allowOverlap="1">
              <wp:simplePos x="0" y="0"/>
              <wp:positionH relativeFrom="column">
                <wp:posOffset>3940810</wp:posOffset>
              </wp:positionH>
              <wp:positionV relativeFrom="paragraph">
                <wp:posOffset>-5080</wp:posOffset>
              </wp:positionV>
              <wp:extent cx="726440" cy="629285"/>
              <wp:effectExtent l="1270" t="2540" r="0" b="0"/>
              <wp:wrapNone/>
              <wp:docPr id="3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292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310.3pt;margin-top:-.4pt;width:57.2pt;height:4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" fillcolor="#bfbfbf" stroked="f"/>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C04" w:rsidRDefault="00BD2C04" w:rsidP="00B802F3">
      <w:r>
        <w:separator/>
      </w:r>
    </w:p>
  </w:footnote>
  <w:footnote w:type="continuationSeparator" w:id="0">
    <w:p w:rsidR="00BD2C04" w:rsidRDefault="00BD2C04" w:rsidP="00B80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B928CE" w:rsidP="00215486">
    <w:pPr>
      <w:spacing w:line="240" w:lineRule="auto"/>
      <w:jc w:val="lef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82816"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4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05pt;margin-top:1.75pt;width:324.95pt;height:26.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8hrkwiECAAA+BAAADgAAAAAAAAAAAAAAAAAuAgAAZHJzL2Uyb0RvYy54bWxQSwEC&#10;LQAUAAYACAAAACEAWDAaj9oAAAAFAQAADwAAAAAAAAAAAAAAAAB7BAAAZHJzL2Rvd25yZXYueG1s&#10;UEsFBgAAAAAEAAQA8wAAAIIFAAAAAA==&#10;" strokecolor="white"/>
          </w:pict>
        </mc:Fallback>
      </mc:AlternateContent>
    </w:r>
    <w:r w:rsidR="007712EB">
      <w:rPr>
        <w:rFonts w:ascii="Quicksand" w:hAnsi="Quicksand"/>
        <w:b/>
        <w:noProof/>
        <w:spacing w:val="20"/>
        <w:sz w:val="32"/>
        <w:szCs w:val="32"/>
        <w:lang w:eastAsia="en-US"/>
      </w:rPr>
      <w:t>AUTHOR</w:t>
    </w:r>
  </w:p>
  <w:p w:rsidR="007712EB" w:rsidRPr="00215486" w:rsidRDefault="007712EB" w:rsidP="00215486">
    <w:pPr>
      <w:spacing w:line="240" w:lineRule="auto"/>
      <w:jc w:val="left"/>
      <w:rPr>
        <w:rFonts w:ascii="Quicksand" w:hAnsi="Quicksand" w:cs="Guardian Egyp Medium"/>
        <w:b/>
        <w:color w:val="000000"/>
        <w:spacing w:val="22"/>
        <w:sz w:val="32"/>
        <w:szCs w:val="32"/>
        <w:lang w:eastAsia="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443" w:rsidRPr="007712EB" w:rsidRDefault="00B928CE" w:rsidP="00215486">
    <w:pPr>
      <w:spacing w:line="240" w:lineRule="auto"/>
      <w:jc w:val="left"/>
      <w:rPr>
        <w:rFonts w:ascii="Quicksand" w:hAnsi="Quicksand" w:cs="Guardian Egyp Medium"/>
        <w:b/>
        <w:color w:val="000000"/>
        <w:spacing w:val="-20"/>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43904" behindDoc="1" locked="0" layoutInCell="1" allowOverlap="1">
              <wp:simplePos x="0" y="0"/>
              <wp:positionH relativeFrom="column">
                <wp:posOffset>635</wp:posOffset>
              </wp:positionH>
              <wp:positionV relativeFrom="paragraph">
                <wp:posOffset>22225</wp:posOffset>
              </wp:positionV>
              <wp:extent cx="4126865" cy="340360"/>
              <wp:effectExtent l="6350" t="10795" r="10160" b="10795"/>
              <wp:wrapNone/>
              <wp:docPr id="3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05pt;margin-top:1.75pt;width:324.95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GFCycyECAAA+BAAADgAAAAAAAAAAAAAAAAAuAgAAZHJzL2Uyb0RvYy54bWxQSwEC&#10;LQAUAAYACAAAACEAWDAaj9oAAAAFAQAADwAAAAAAAAAAAAAAAAB7BAAAZHJzL2Rvd25yZXYueG1s&#10;UEsFBgAAAAAEAAQA8wAAAIIFAAAAAA==&#10;" strokecolor="white"/>
          </w:pict>
        </mc:Fallback>
      </mc:AlternateContent>
    </w:r>
    <w:r w:rsidR="00215486" w:rsidRPr="007712EB">
      <w:rPr>
        <w:rFonts w:ascii="Quicksand" w:hAnsi="Quicksand"/>
        <w:b/>
        <w:noProof/>
        <w:spacing w:val="-20"/>
        <w:sz w:val="32"/>
        <w:szCs w:val="32"/>
        <w:lang w:eastAsia="en-US"/>
      </w:rPr>
      <w:t>AUTHOR</w:t>
    </w:r>
    <w:r w:rsidR="007712EB" w:rsidRPr="007712EB">
      <w:rPr>
        <w:rFonts w:ascii="Quicksand" w:hAnsi="Quicksand"/>
        <w:b/>
        <w:noProof/>
        <w:spacing w:val="-20"/>
        <w:sz w:val="32"/>
        <w:szCs w:val="32"/>
        <w:lang w:eastAsia="en-US"/>
      </w:rPr>
      <w:t xml:space="preserve"> NAME</w:t>
    </w:r>
  </w:p>
  <w:p w:rsidR="00215486" w:rsidRPr="00215486" w:rsidRDefault="00215486" w:rsidP="00215486">
    <w:pPr>
      <w:spacing w:line="240" w:lineRule="auto"/>
      <w:jc w:val="left"/>
      <w:rPr>
        <w:rFonts w:ascii="Quicksand" w:hAnsi="Quicksand" w:cs="Guardian Egyp Medium"/>
        <w:b/>
        <w:color w:val="000000"/>
        <w:spacing w:val="22"/>
        <w:sz w:val="32"/>
        <w:szCs w:val="32"/>
        <w:lang w:eastAsia="en-U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86" w:rsidRPr="00F975E8" w:rsidRDefault="00B928CE" w:rsidP="00215486">
    <w:pPr>
      <w:spacing w:line="240" w:lineRule="auto"/>
      <w:jc w:val="right"/>
      <w:rPr>
        <w:rFonts w:ascii="Quicksand" w:hAnsi="Quicksand" w:cs="Guardian Egyp Medium"/>
        <w:color w:val="000000"/>
        <w:sz w:val="32"/>
        <w:szCs w:val="32"/>
        <w:lang w:eastAsia="en-US"/>
      </w:rPr>
    </w:pPr>
    <w:r>
      <w:rPr>
        <w:rFonts w:ascii="Quicksand" w:hAnsi="Quicksand"/>
        <w:noProof/>
        <w:sz w:val="32"/>
        <w:szCs w:val="32"/>
        <w:lang w:eastAsia="zh-CN"/>
      </w:rPr>
      <mc:AlternateContent>
        <mc:Choice Requires="wps">
          <w:drawing>
            <wp:anchor distT="0" distB="0" distL="114300" distR="114300" simplePos="0" relativeHeight="251642880"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5pt;margin-top:1.75pt;width:324.95pt;height: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&#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AnigofIAIAAD0EAAAOAAAAAAAAAAAAAAAAAC4CAABkcnMvZTJvRG9jLnhtbFBLAQIt&#10;ABQABgAIAAAAIQBYMBqP2gAAAAUBAAAPAAAAAAAAAAAAAAAAAHoEAABkcnMvZG93bnJldi54bWxQ&#10;SwUGAAAAAAQABADzAAAAgQUAAAAA&#10;" strokecolor="white"/>
          </w:pict>
        </mc:Fallback>
      </mc:AlternateContent>
    </w:r>
    <w:r w:rsidR="00215486" w:rsidRPr="00F975E8">
      <w:rPr>
        <w:rFonts w:ascii="Quicksand" w:hAnsi="Quicksand" w:cs="Guardian Egyp Medium"/>
        <w:color w:val="000000"/>
        <w:sz w:val="32"/>
        <w:szCs w:val="32"/>
        <w:lang w:eastAsia="en-US"/>
      </w:rPr>
      <w:t>BOOK TITLE</w:t>
    </w:r>
  </w:p>
  <w:p w:rsidR="00215486" w:rsidRPr="00215486" w:rsidRDefault="00215486" w:rsidP="00215486">
    <w:pPr>
      <w:spacing w:line="240" w:lineRule="auto"/>
      <w:jc w:val="right"/>
      <w:rPr>
        <w:rFonts w:ascii="Quicksand" w:hAnsi="Quicksand" w:cs="Guardian Egyp Medium"/>
        <w:b/>
        <w:color w:val="000000"/>
        <w:spacing w:val="22"/>
        <w:sz w:val="32"/>
        <w:szCs w:val="32"/>
        <w:lang w:eastAsia="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Pr="00F975E8" w:rsidRDefault="00B928CE" w:rsidP="00215486">
    <w:pPr>
      <w:spacing w:line="240" w:lineRule="auto"/>
      <w:jc w:val="left"/>
      <w:rPr>
        <w:rFonts w:ascii="Quicksand" w:hAnsi="Quicksand" w:cs="Guardian Egyp Medium"/>
        <w:b/>
        <w:color w:val="000000"/>
        <w:sz w:val="32"/>
        <w:szCs w:val="32"/>
        <w:lang w:eastAsia="en-US"/>
      </w:rPr>
    </w:pPr>
    <w:r>
      <w:rPr>
        <w:rFonts w:ascii="Quicksand" w:hAnsi="Quicksand"/>
        <w:b/>
        <w:noProof/>
        <w:sz w:val="32"/>
        <w:szCs w:val="32"/>
        <w:lang w:eastAsia="zh-CN"/>
      </w:rPr>
      <mc:AlternateContent>
        <mc:Choice Requires="wps">
          <w:drawing>
            <wp:anchor distT="0" distB="0" distL="114300" distR="114300" simplePos="0" relativeHeight="251650048" behindDoc="1" locked="0" layoutInCell="1" allowOverlap="1">
              <wp:simplePos x="0" y="0"/>
              <wp:positionH relativeFrom="column">
                <wp:posOffset>635</wp:posOffset>
              </wp:positionH>
              <wp:positionV relativeFrom="paragraph">
                <wp:posOffset>22225</wp:posOffset>
              </wp:positionV>
              <wp:extent cx="4126865" cy="340360"/>
              <wp:effectExtent l="6350" t="10795" r="10160" b="10795"/>
              <wp:wrapNone/>
              <wp:docPr id="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05pt;margin-top:1.75pt;width:324.95pt;height:2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B44WEyECAAA+BAAADgAAAAAAAAAAAAAAAAAuAgAAZHJzL2Uyb0RvYy54bWxQSwEC&#10;LQAUAAYACAAAACEAWDAaj9oAAAAFAQAADwAAAAAAAAAAAAAAAAB7BAAAZHJzL2Rvd25yZXYueG1s&#10;UEsFBgAAAAAEAAQA8wAAAIIFAAAAAA==&#10;" strokecolor="white"/>
          </w:pict>
        </mc:Fallback>
      </mc:AlternateContent>
    </w:r>
    <w:r w:rsidR="00F47EAA" w:rsidRPr="00F975E8">
      <w:rPr>
        <w:rFonts w:ascii="Quicksand" w:hAnsi="Quicksand"/>
        <w:b/>
        <w:noProof/>
        <w:sz w:val="32"/>
        <w:szCs w:val="32"/>
        <w:lang w:eastAsia="en-US"/>
      </w:rPr>
      <w:t>AUTHOR</w:t>
    </w:r>
    <w:r w:rsidR="00F975E8">
      <w:rPr>
        <w:rFonts w:ascii="Quicksand" w:hAnsi="Quicksand"/>
        <w:b/>
        <w:noProof/>
        <w:sz w:val="32"/>
        <w:szCs w:val="32"/>
        <w:lang w:eastAsia="en-US"/>
      </w:rPr>
      <w:t xml:space="preserve"> NAME</w:t>
    </w:r>
  </w:p>
  <w:p w:rsidR="00F47EAA" w:rsidRPr="00215486" w:rsidRDefault="00F47EAA" w:rsidP="00215486">
    <w:pPr>
      <w:spacing w:line="240" w:lineRule="auto"/>
      <w:jc w:val="left"/>
      <w:rPr>
        <w:rFonts w:ascii="Quicksand" w:hAnsi="Quicksand" w:cs="Guardian Egyp Medium"/>
        <w:b/>
        <w:color w:val="000000"/>
        <w:spacing w:val="22"/>
        <w:sz w:val="32"/>
        <w:szCs w:val="32"/>
        <w:lang w:eastAsia="en-U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Pr="00F975E8" w:rsidRDefault="00B928CE" w:rsidP="00215486">
    <w:pPr>
      <w:spacing w:line="240" w:lineRule="auto"/>
      <w:jc w:val="right"/>
      <w:rPr>
        <w:rFonts w:ascii="Quicksand" w:hAnsi="Quicksand" w:cs="Guardian Egyp Medium"/>
        <w:color w:val="000000"/>
        <w:sz w:val="32"/>
        <w:szCs w:val="32"/>
        <w:lang w:eastAsia="en-US"/>
      </w:rPr>
    </w:pPr>
    <w:r>
      <w:rPr>
        <w:rFonts w:ascii="Quicksand" w:hAnsi="Quicksand"/>
        <w:noProof/>
        <w:sz w:val="32"/>
        <w:szCs w:val="32"/>
        <w:lang w:eastAsia="zh-CN"/>
      </w:rPr>
      <mc:AlternateContent>
        <mc:Choice Requires="wps">
          <w:drawing>
            <wp:anchor distT="0" distB="0" distL="114300" distR="114300" simplePos="0" relativeHeight="251649024"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05pt;margin-top:1.75pt;width:324.95pt;height:2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272HXCECAAA+BAAADgAAAAAAAAAAAAAAAAAuAgAAZHJzL2Uyb0RvYy54bWxQSwEC&#10;LQAUAAYACAAAACEAWDAaj9oAAAAFAQAADwAAAAAAAAAAAAAAAAB7BAAAZHJzL2Rvd25yZXYueG1s&#10;UEsFBgAAAAAEAAQA8wAAAIIFAAAAAA==&#10;" strokecolor="white"/>
          </w:pict>
        </mc:Fallback>
      </mc:AlternateContent>
    </w:r>
    <w:r w:rsidR="00F47EAA" w:rsidRPr="00F975E8">
      <w:rPr>
        <w:rFonts w:ascii="Quicksand" w:hAnsi="Quicksand" w:cs="Guardian Egyp Medium"/>
        <w:color w:val="000000"/>
        <w:sz w:val="32"/>
        <w:szCs w:val="32"/>
        <w:lang w:eastAsia="en-US"/>
      </w:rPr>
      <w:t>BOOK TITLE</w:t>
    </w:r>
  </w:p>
  <w:p w:rsidR="00F47EAA" w:rsidRPr="00215486" w:rsidRDefault="00F47EAA" w:rsidP="00215486">
    <w:pPr>
      <w:spacing w:line="240" w:lineRule="auto"/>
      <w:jc w:val="right"/>
      <w:rPr>
        <w:rFonts w:ascii="Quicksand" w:hAnsi="Quicksand" w:cs="Guardian Egyp Medium"/>
        <w:b/>
        <w:color w:val="000000"/>
        <w:spacing w:val="22"/>
        <w:sz w:val="32"/>
        <w:szCs w:val="32"/>
        <w:lang w:eastAsia="en-US"/>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AA" w:rsidRDefault="00F47EAA" w:rsidP="00B802F3"/>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Pr="00F975E8" w:rsidRDefault="00B928CE" w:rsidP="00215486">
    <w:pPr>
      <w:spacing w:line="240" w:lineRule="auto"/>
      <w:jc w:val="left"/>
      <w:rPr>
        <w:rFonts w:ascii="Quicksand" w:hAnsi="Quicksand" w:cs="Guardian Egyp Medium"/>
        <w:b/>
        <w:color w:val="000000"/>
        <w:sz w:val="32"/>
        <w:szCs w:val="32"/>
        <w:lang w:eastAsia="en-US"/>
      </w:rPr>
    </w:pPr>
    <w:r>
      <w:rPr>
        <w:rFonts w:ascii="Quicksand" w:hAnsi="Quicksand"/>
        <w:b/>
        <w:noProof/>
        <w:sz w:val="32"/>
        <w:szCs w:val="32"/>
        <w:lang w:eastAsia="zh-CN"/>
      </w:rPr>
      <mc:AlternateContent>
        <mc:Choice Requires="wps">
          <w:drawing>
            <wp:anchor distT="0" distB="0" distL="114300" distR="114300" simplePos="0" relativeHeight="251656192" behindDoc="1" locked="0" layoutInCell="1" allowOverlap="1">
              <wp:simplePos x="0" y="0"/>
              <wp:positionH relativeFrom="column">
                <wp:posOffset>635</wp:posOffset>
              </wp:positionH>
              <wp:positionV relativeFrom="paragraph">
                <wp:posOffset>22225</wp:posOffset>
              </wp:positionV>
              <wp:extent cx="4126865" cy="340360"/>
              <wp:effectExtent l="6350" t="10795" r="10160" b="10795"/>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05pt;margin-top:1.75pt;width:324.95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&#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AoAt+4IAIAAD4EAAAOAAAAAAAAAAAAAAAAAC4CAABkcnMvZTJvRG9jLnhtbFBLAQIt&#10;ABQABgAIAAAAIQBYMBqP2gAAAAUBAAAPAAAAAAAAAAAAAAAAAHoEAABkcnMvZG93bnJldi54bWxQ&#10;SwUGAAAAAAQABADzAAAAgQUAAAAA&#10;" strokecolor="white"/>
          </w:pict>
        </mc:Fallback>
      </mc:AlternateContent>
    </w:r>
    <w:r w:rsidR="005C2D98" w:rsidRPr="00F975E8">
      <w:rPr>
        <w:rFonts w:ascii="Quicksand" w:hAnsi="Quicksand"/>
        <w:b/>
        <w:noProof/>
        <w:sz w:val="32"/>
        <w:szCs w:val="32"/>
        <w:lang w:eastAsia="en-US"/>
      </w:rPr>
      <w:t>AUTHOR</w:t>
    </w:r>
    <w:r w:rsidR="00F975E8" w:rsidRPr="00F975E8">
      <w:rPr>
        <w:rFonts w:ascii="Quicksand" w:hAnsi="Quicksand"/>
        <w:b/>
        <w:noProof/>
        <w:sz w:val="32"/>
        <w:szCs w:val="32"/>
        <w:lang w:eastAsia="en-US"/>
      </w:rPr>
      <w:t xml:space="preserve"> NAME</w:t>
    </w:r>
  </w:p>
  <w:p w:rsidR="005C2D98" w:rsidRPr="00215486" w:rsidRDefault="005C2D98" w:rsidP="00215486">
    <w:pPr>
      <w:spacing w:line="240" w:lineRule="auto"/>
      <w:jc w:val="left"/>
      <w:rPr>
        <w:rFonts w:ascii="Quicksand" w:hAnsi="Quicksand" w:cs="Guardian Egyp Medium"/>
        <w:b/>
        <w:color w:val="000000"/>
        <w:spacing w:val="22"/>
        <w:sz w:val="32"/>
        <w:szCs w:val="32"/>
        <w:lang w:eastAsia="en-US"/>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Pr="00F975E8" w:rsidRDefault="00B928CE" w:rsidP="00215486">
    <w:pPr>
      <w:spacing w:line="240" w:lineRule="auto"/>
      <w:jc w:val="right"/>
      <w:rPr>
        <w:rFonts w:ascii="Quicksand" w:hAnsi="Quicksand" w:cs="Guardian Egyp Medium"/>
        <w:color w:val="000000"/>
        <w:sz w:val="32"/>
        <w:szCs w:val="32"/>
        <w:lang w:eastAsia="en-US"/>
      </w:rPr>
    </w:pPr>
    <w:r>
      <w:rPr>
        <w:rFonts w:ascii="Quicksand" w:hAnsi="Quicksand"/>
        <w:noProof/>
        <w:sz w:val="32"/>
        <w:szCs w:val="32"/>
        <w:lang w:eastAsia="zh-CN"/>
      </w:rPr>
      <mc:AlternateContent>
        <mc:Choice Requires="wps">
          <w:drawing>
            <wp:anchor distT="0" distB="0" distL="114300" distR="114300" simplePos="0" relativeHeight="251655168"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1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05pt;margin-top:1.75pt;width:324.95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&#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Arb2UJIAIAAD4EAAAOAAAAAAAAAAAAAAAAAC4CAABkcnMvZTJvRG9jLnhtbFBLAQIt&#10;ABQABgAIAAAAIQBYMBqP2gAAAAUBAAAPAAAAAAAAAAAAAAAAAHoEAABkcnMvZG93bnJldi54bWxQ&#10;SwUGAAAAAAQABADzAAAAgQUAAAAA&#10;" strokecolor="white"/>
          </w:pict>
        </mc:Fallback>
      </mc:AlternateContent>
    </w:r>
    <w:r w:rsidR="005C2D98" w:rsidRPr="00F975E8">
      <w:rPr>
        <w:rFonts w:ascii="Quicksand" w:hAnsi="Quicksand" w:cs="Guardian Egyp Medium"/>
        <w:color w:val="000000"/>
        <w:sz w:val="32"/>
        <w:szCs w:val="32"/>
        <w:lang w:eastAsia="en-US"/>
      </w:rPr>
      <w:t>BOOK TITLE</w:t>
    </w:r>
  </w:p>
  <w:p w:rsidR="005C2D98" w:rsidRPr="00F975E8" w:rsidRDefault="005C2D98" w:rsidP="00215486">
    <w:pPr>
      <w:spacing w:line="240" w:lineRule="auto"/>
      <w:jc w:val="right"/>
      <w:rPr>
        <w:rFonts w:ascii="Quicksand" w:hAnsi="Quicksand" w:cs="Guardian Egyp Medium"/>
        <w:b/>
        <w:color w:val="000000"/>
        <w:sz w:val="32"/>
        <w:szCs w:val="32"/>
        <w:lang w:eastAsia="en-US"/>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B928CE" w:rsidP="00215486">
    <w:pPr>
      <w:spacing w:line="240" w:lineRule="auto"/>
      <w:jc w:val="lef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62336" behindDoc="1" locked="0" layoutInCell="1" allowOverlap="1">
              <wp:simplePos x="0" y="0"/>
              <wp:positionH relativeFrom="column">
                <wp:posOffset>635</wp:posOffset>
              </wp:positionH>
              <wp:positionV relativeFrom="paragraph">
                <wp:posOffset>22225</wp:posOffset>
              </wp:positionV>
              <wp:extent cx="4126865" cy="340360"/>
              <wp:effectExtent l="6350" t="10795" r="10160" b="10795"/>
              <wp:wrapNone/>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5pt;margin-top:1.75pt;width:324.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Ik8JMyECAAA+BAAADgAAAAAAAAAAAAAAAAAuAgAAZHJzL2Uyb0RvYy54bWxQSwEC&#10;LQAUAAYACAAAACEAWDAaj9oAAAAFAQAADwAAAAAAAAAAAAAAAAB7BAAAZHJzL2Rvd25yZXYueG1s&#10;UEsFBgAAAAAEAAQA8wAAAIIFAAAAAA==&#10;" strokecolor="white"/>
          </w:pict>
        </mc:Fallback>
      </mc:AlternateContent>
    </w:r>
    <w:r w:rsidR="005C2D98">
      <w:rPr>
        <w:rFonts w:ascii="Quicksand" w:hAnsi="Quicksand"/>
        <w:b/>
        <w:noProof/>
        <w:spacing w:val="20"/>
        <w:sz w:val="32"/>
        <w:szCs w:val="32"/>
        <w:lang w:eastAsia="en-US"/>
      </w:rPr>
      <w:t>AUTHOR</w:t>
    </w:r>
  </w:p>
  <w:p w:rsidR="005C2D98" w:rsidRPr="00215486" w:rsidRDefault="005C2D98" w:rsidP="00215486">
    <w:pPr>
      <w:spacing w:line="240" w:lineRule="auto"/>
      <w:jc w:val="left"/>
      <w:rPr>
        <w:rFonts w:ascii="Quicksand" w:hAnsi="Quicksand" w:cs="Guardian Egyp Medium"/>
        <w:b/>
        <w:color w:val="000000"/>
        <w:spacing w:val="22"/>
        <w:sz w:val="32"/>
        <w:szCs w:val="32"/>
        <w:lang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B928CE" w:rsidP="00215486">
    <w:pPr>
      <w:spacing w:line="240" w:lineRule="auto"/>
      <w:jc w:val="righ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81792"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4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05pt;margin-top:1.75pt;width:324.95pt;height:26.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YQXYHyECAAA+BAAADgAAAAAAAAAAAAAAAAAuAgAAZHJzL2Uyb0RvYy54bWxQSwEC&#10;LQAUAAYACAAAACEAWDAaj9oAAAAFAQAADwAAAAAAAAAAAAAAAAB7BAAAZHJzL2Rvd25yZXYueG1s&#10;UEsFBgAAAAAEAAQA8wAAAIIFAAAAAA==&#10;" strokecolor="white"/>
          </w:pict>
        </mc:Fallback>
      </mc:AlternateContent>
    </w:r>
    <w:r w:rsidR="007712EB">
      <w:rPr>
        <w:rFonts w:ascii="Quicksand" w:hAnsi="Quicksand" w:cs="Guardian Egyp Medium"/>
        <w:b/>
        <w:color w:val="000000"/>
        <w:spacing w:val="22"/>
        <w:sz w:val="32"/>
        <w:szCs w:val="32"/>
        <w:lang w:eastAsia="en-US"/>
      </w:rPr>
      <w:t>BOOK TITLE</w:t>
    </w:r>
  </w:p>
  <w:p w:rsidR="007712EB" w:rsidRPr="00215486" w:rsidRDefault="007712EB" w:rsidP="00215486">
    <w:pPr>
      <w:spacing w:line="240" w:lineRule="auto"/>
      <w:jc w:val="right"/>
      <w:rPr>
        <w:rFonts w:ascii="Quicksand" w:hAnsi="Quicksand" w:cs="Guardian Egyp Medium"/>
        <w:b/>
        <w:color w:val="000000"/>
        <w:spacing w:val="22"/>
        <w:sz w:val="32"/>
        <w:szCs w:val="32"/>
        <w:lang w:eastAsia="en-US"/>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B928CE" w:rsidP="00215486">
    <w:pPr>
      <w:spacing w:line="240" w:lineRule="auto"/>
      <w:jc w:val="righ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61312"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05pt;margin-top:1.75pt;width:324.95pt;height:2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" strokecolor="white"/>
          </w:pict>
        </mc:Fallback>
      </mc:AlternateContent>
    </w:r>
    <w:r w:rsidR="005C2D98">
      <w:rPr>
        <w:rFonts w:ascii="Quicksand" w:hAnsi="Quicksand" w:cs="Guardian Egyp Medium"/>
        <w:b/>
        <w:color w:val="000000"/>
        <w:spacing w:val="22"/>
        <w:sz w:val="32"/>
        <w:szCs w:val="32"/>
        <w:lang w:eastAsia="en-US"/>
      </w:rPr>
      <w:t>BOOK TITLE</w:t>
    </w:r>
  </w:p>
  <w:p w:rsidR="005C2D98" w:rsidRPr="00215486" w:rsidRDefault="005C2D98" w:rsidP="00215486">
    <w:pPr>
      <w:spacing w:line="240" w:lineRule="auto"/>
      <w:jc w:val="right"/>
      <w:rPr>
        <w:rFonts w:ascii="Quicksand" w:hAnsi="Quicksand" w:cs="Guardian Egyp Medium"/>
        <w:b/>
        <w:color w:val="000000"/>
        <w:spacing w:val="22"/>
        <w:sz w:val="32"/>
        <w:szCs w:val="32"/>
        <w:lang w:eastAsia="en-US"/>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B928CE" w:rsidP="00215486">
    <w:pPr>
      <w:spacing w:line="240" w:lineRule="auto"/>
      <w:jc w:val="lef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68480" behindDoc="1" locked="0" layoutInCell="1" allowOverlap="1">
              <wp:simplePos x="0" y="0"/>
              <wp:positionH relativeFrom="column">
                <wp:posOffset>635</wp:posOffset>
              </wp:positionH>
              <wp:positionV relativeFrom="paragraph">
                <wp:posOffset>22225</wp:posOffset>
              </wp:positionV>
              <wp:extent cx="4126865" cy="340360"/>
              <wp:effectExtent l="13970" t="6985" r="12065" b="508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05pt;margin-top:1.75pt;width:324.95pt;height:26.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&#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AiprKfIAIAAD0EAAAOAAAAAAAAAAAAAAAAAC4CAABkcnMvZTJvRG9jLnhtbFBLAQIt&#10;ABQABgAIAAAAIQBYMBqP2gAAAAUBAAAPAAAAAAAAAAAAAAAAAHoEAABkcnMvZG93bnJldi54bWxQ&#10;SwUGAAAAAAQABADzAAAAgQUAAAAA&#10;" strokecolor="white"/>
          </w:pict>
        </mc:Fallback>
      </mc:AlternateContent>
    </w:r>
    <w:r w:rsidR="005C2D98">
      <w:rPr>
        <w:rFonts w:ascii="Quicksand" w:hAnsi="Quicksand"/>
        <w:b/>
        <w:noProof/>
        <w:spacing w:val="20"/>
        <w:sz w:val="32"/>
        <w:szCs w:val="32"/>
        <w:lang w:eastAsia="en-US"/>
      </w:rPr>
      <w:t>AUTHOR</w:t>
    </w:r>
  </w:p>
  <w:p w:rsidR="005C2D98" w:rsidRPr="00215486" w:rsidRDefault="005C2D98" w:rsidP="00215486">
    <w:pPr>
      <w:spacing w:line="240" w:lineRule="auto"/>
      <w:jc w:val="left"/>
      <w:rPr>
        <w:rFonts w:ascii="Quicksand" w:hAnsi="Quicksand" w:cs="Guardian Egyp Medium"/>
        <w:b/>
        <w:color w:val="000000"/>
        <w:spacing w:val="22"/>
        <w:sz w:val="32"/>
        <w:szCs w:val="32"/>
        <w:lang w:eastAsia="en-US"/>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B928CE" w:rsidP="00215486">
    <w:pPr>
      <w:spacing w:line="240" w:lineRule="auto"/>
      <w:jc w:val="righ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67456" behindDoc="1" locked="0" layoutInCell="1" allowOverlap="1">
              <wp:simplePos x="0" y="0"/>
              <wp:positionH relativeFrom="column">
                <wp:posOffset>635</wp:posOffset>
              </wp:positionH>
              <wp:positionV relativeFrom="paragraph">
                <wp:posOffset>22225</wp:posOffset>
              </wp:positionV>
              <wp:extent cx="4126865" cy="340360"/>
              <wp:effectExtent l="13970" t="6985" r="12065" b="5080"/>
              <wp:wrapNone/>
              <wp:docPr id="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05pt;margin-top:1.75pt;width:324.95pt;height:2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&#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CxuY5CIAIAAD0EAAAOAAAAAAAAAAAAAAAAAC4CAABkcnMvZTJvRG9jLnhtbFBLAQIt&#10;ABQABgAIAAAAIQBYMBqP2gAAAAUBAAAPAAAAAAAAAAAAAAAAAHoEAABkcnMvZG93bnJldi54bWxQ&#10;SwUGAAAAAAQABADzAAAAgQUAAAAA&#10;" strokecolor="white"/>
          </w:pict>
        </mc:Fallback>
      </mc:AlternateContent>
    </w:r>
    <w:r w:rsidR="005C2D98">
      <w:rPr>
        <w:rFonts w:ascii="Quicksand" w:hAnsi="Quicksand" w:cs="Guardian Egyp Medium"/>
        <w:b/>
        <w:color w:val="000000"/>
        <w:spacing w:val="22"/>
        <w:sz w:val="32"/>
        <w:szCs w:val="32"/>
        <w:lang w:eastAsia="en-US"/>
      </w:rPr>
      <w:t>BOOK TITLE</w:t>
    </w:r>
  </w:p>
  <w:p w:rsidR="005C2D98" w:rsidRPr="00215486" w:rsidRDefault="005C2D98" w:rsidP="00215486">
    <w:pPr>
      <w:spacing w:line="240" w:lineRule="auto"/>
      <w:jc w:val="right"/>
      <w:rPr>
        <w:rFonts w:ascii="Quicksand" w:hAnsi="Quicksand" w:cs="Guardian Egyp Medium"/>
        <w:b/>
        <w:color w:val="000000"/>
        <w:spacing w:val="22"/>
        <w:sz w:val="32"/>
        <w:szCs w:val="32"/>
        <w:lang w:eastAsia="en-US"/>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D98" w:rsidRDefault="005C2D98" w:rsidP="00B802F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Pr="00F800DF" w:rsidRDefault="002C655D" w:rsidP="00B802F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55D" w:rsidRDefault="002C655D" w:rsidP="00B802F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B928CE" w:rsidP="00215486">
    <w:pPr>
      <w:spacing w:line="240" w:lineRule="auto"/>
      <w:jc w:val="lef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75648"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3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05pt;margin-top:1.75pt;width:324.95pt;height:2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" strokecolor="white"/>
          </w:pict>
        </mc:Fallback>
      </mc:AlternateContent>
    </w:r>
    <w:r w:rsidR="007712EB">
      <w:rPr>
        <w:rFonts w:ascii="Quicksand" w:hAnsi="Quicksand"/>
        <w:b/>
        <w:noProof/>
        <w:spacing w:val="20"/>
        <w:sz w:val="32"/>
        <w:szCs w:val="32"/>
        <w:lang w:eastAsia="en-US"/>
      </w:rPr>
      <w:t>AUTHOR</w:t>
    </w:r>
  </w:p>
  <w:p w:rsidR="007712EB" w:rsidRPr="00215486" w:rsidRDefault="007712EB" w:rsidP="00215486">
    <w:pPr>
      <w:spacing w:line="240" w:lineRule="auto"/>
      <w:jc w:val="left"/>
      <w:rPr>
        <w:rFonts w:ascii="Quicksand" w:hAnsi="Quicksand" w:cs="Guardian Egyp Medium"/>
        <w:b/>
        <w:color w:val="000000"/>
        <w:spacing w:val="22"/>
        <w:sz w:val="32"/>
        <w:szCs w:val="32"/>
        <w:lang w:eastAsia="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B928CE" w:rsidP="00215486">
    <w:pPr>
      <w:spacing w:line="240" w:lineRule="auto"/>
      <w:jc w:val="right"/>
      <w:rPr>
        <w:rFonts w:ascii="Quicksand" w:hAnsi="Quicksand" w:cs="Guardian Egyp Medium"/>
        <w:b/>
        <w:color w:val="000000"/>
        <w:spacing w:val="22"/>
        <w:sz w:val="32"/>
        <w:szCs w:val="32"/>
        <w:lang w:eastAsia="en-US"/>
      </w:rPr>
    </w:pPr>
    <w:r>
      <w:rPr>
        <w:rFonts w:ascii="Quicksand" w:hAnsi="Quicksand"/>
        <w:b/>
        <w:noProof/>
        <w:spacing w:val="20"/>
        <w:sz w:val="32"/>
        <w:szCs w:val="32"/>
        <w:lang w:eastAsia="zh-CN"/>
      </w:rPr>
      <mc:AlternateContent>
        <mc:Choice Requires="wps">
          <w:drawing>
            <wp:anchor distT="0" distB="0" distL="114300" distR="114300" simplePos="0" relativeHeight="251674624" behindDoc="1" locked="0" layoutInCell="1" allowOverlap="1">
              <wp:simplePos x="0" y="0"/>
              <wp:positionH relativeFrom="column">
                <wp:posOffset>635</wp:posOffset>
              </wp:positionH>
              <wp:positionV relativeFrom="paragraph">
                <wp:posOffset>22225</wp:posOffset>
              </wp:positionV>
              <wp:extent cx="4126865" cy="340360"/>
              <wp:effectExtent l="13970" t="10795" r="12065" b="10795"/>
              <wp:wrapNone/>
              <wp:docPr id="3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865" cy="3403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05pt;margin-top:1.75pt;width:324.95pt;height:2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" strokecolor="white"/>
          </w:pict>
        </mc:Fallback>
      </mc:AlternateContent>
    </w:r>
    <w:r w:rsidR="007712EB">
      <w:rPr>
        <w:rFonts w:ascii="Quicksand" w:hAnsi="Quicksand" w:cs="Guardian Egyp Medium"/>
        <w:b/>
        <w:color w:val="000000"/>
        <w:spacing w:val="22"/>
        <w:sz w:val="32"/>
        <w:szCs w:val="32"/>
        <w:lang w:eastAsia="en-US"/>
      </w:rPr>
      <w:t>BOOK TITLE</w:t>
    </w:r>
  </w:p>
  <w:p w:rsidR="007712EB" w:rsidRPr="00215486" w:rsidRDefault="007712EB" w:rsidP="00215486">
    <w:pPr>
      <w:spacing w:line="240" w:lineRule="auto"/>
      <w:jc w:val="right"/>
      <w:rPr>
        <w:rFonts w:ascii="Quicksand" w:hAnsi="Quicksand" w:cs="Guardian Egyp Medium"/>
        <w:b/>
        <w:color w:val="000000"/>
        <w:spacing w:val="22"/>
        <w:sz w:val="32"/>
        <w:szCs w:val="32"/>
        <w:lang w:eastAsia="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EB" w:rsidRDefault="007712EB" w:rsidP="00B802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1FE2C7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217A6"/>
    <w:multiLevelType w:val="hybridMultilevel"/>
    <w:tmpl w:val="C2EA0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13"/>
  </w:num>
  <w:num w:numId="8">
    <w:abstractNumId w:val="17"/>
  </w:num>
  <w:num w:numId="9">
    <w:abstractNumId w:val="11"/>
  </w:num>
  <w:num w:numId="10">
    <w:abstractNumId w:val="12"/>
  </w:num>
  <w:num w:numId="11">
    <w:abstractNumId w:val="14"/>
  </w:num>
  <w:num w:numId="12">
    <w:abstractNumId w:val="5"/>
  </w:num>
  <w:num w:numId="13">
    <w:abstractNumId w:val="4"/>
  </w:num>
  <w:num w:numId="14">
    <w:abstractNumId w:val="10"/>
  </w:num>
  <w:num w:numId="15">
    <w:abstractNumId w:val="9"/>
  </w:num>
  <w:num w:numId="16">
    <w:abstractNumId w:val="15"/>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AF"/>
    <w:rsid w:val="00017C16"/>
    <w:rsid w:val="0007600D"/>
    <w:rsid w:val="000779BE"/>
    <w:rsid w:val="000819AF"/>
    <w:rsid w:val="00096E96"/>
    <w:rsid w:val="000B0561"/>
    <w:rsid w:val="000B7327"/>
    <w:rsid w:val="000C0D31"/>
    <w:rsid w:val="000C4981"/>
    <w:rsid w:val="000D3CC8"/>
    <w:rsid w:val="000F1C7F"/>
    <w:rsid w:val="00104EE2"/>
    <w:rsid w:val="00106314"/>
    <w:rsid w:val="00131C15"/>
    <w:rsid w:val="0013396D"/>
    <w:rsid w:val="00156443"/>
    <w:rsid w:val="00157DC2"/>
    <w:rsid w:val="0016344A"/>
    <w:rsid w:val="0016550C"/>
    <w:rsid w:val="001834E3"/>
    <w:rsid w:val="001861DF"/>
    <w:rsid w:val="00186B91"/>
    <w:rsid w:val="00192F61"/>
    <w:rsid w:val="0019484A"/>
    <w:rsid w:val="001B186F"/>
    <w:rsid w:val="001B2F12"/>
    <w:rsid w:val="001B5BE7"/>
    <w:rsid w:val="001D406F"/>
    <w:rsid w:val="001D6527"/>
    <w:rsid w:val="001D7107"/>
    <w:rsid w:val="001F3C9F"/>
    <w:rsid w:val="00201FEB"/>
    <w:rsid w:val="00215486"/>
    <w:rsid w:val="00220F36"/>
    <w:rsid w:val="002440D4"/>
    <w:rsid w:val="00272398"/>
    <w:rsid w:val="0029276A"/>
    <w:rsid w:val="002969BF"/>
    <w:rsid w:val="002B13D9"/>
    <w:rsid w:val="002B3564"/>
    <w:rsid w:val="002C655D"/>
    <w:rsid w:val="002D12AA"/>
    <w:rsid w:val="002D2247"/>
    <w:rsid w:val="002E45FE"/>
    <w:rsid w:val="0030300A"/>
    <w:rsid w:val="00316B26"/>
    <w:rsid w:val="00323C7A"/>
    <w:rsid w:val="0035568E"/>
    <w:rsid w:val="00357F55"/>
    <w:rsid w:val="0036640F"/>
    <w:rsid w:val="003715A0"/>
    <w:rsid w:val="00375F9A"/>
    <w:rsid w:val="0037796A"/>
    <w:rsid w:val="0038534D"/>
    <w:rsid w:val="0038642F"/>
    <w:rsid w:val="003A6EAC"/>
    <w:rsid w:val="003C0F28"/>
    <w:rsid w:val="003E627B"/>
    <w:rsid w:val="003F0D31"/>
    <w:rsid w:val="003F6127"/>
    <w:rsid w:val="003F630E"/>
    <w:rsid w:val="00405ADE"/>
    <w:rsid w:val="004608ED"/>
    <w:rsid w:val="00472422"/>
    <w:rsid w:val="004743F9"/>
    <w:rsid w:val="00477416"/>
    <w:rsid w:val="004915C1"/>
    <w:rsid w:val="00494762"/>
    <w:rsid w:val="004A4879"/>
    <w:rsid w:val="004B0942"/>
    <w:rsid w:val="004C4FA5"/>
    <w:rsid w:val="004E3B9F"/>
    <w:rsid w:val="004F384D"/>
    <w:rsid w:val="00502B4E"/>
    <w:rsid w:val="00515669"/>
    <w:rsid w:val="00530DC3"/>
    <w:rsid w:val="00535FFB"/>
    <w:rsid w:val="0055361A"/>
    <w:rsid w:val="00557FF5"/>
    <w:rsid w:val="00575C9C"/>
    <w:rsid w:val="00582ACC"/>
    <w:rsid w:val="005C0934"/>
    <w:rsid w:val="005C2D98"/>
    <w:rsid w:val="005C5C95"/>
    <w:rsid w:val="00680538"/>
    <w:rsid w:val="006874A7"/>
    <w:rsid w:val="006A5044"/>
    <w:rsid w:val="006B044E"/>
    <w:rsid w:val="006B17F7"/>
    <w:rsid w:val="006B349D"/>
    <w:rsid w:val="006D0F02"/>
    <w:rsid w:val="006D3B17"/>
    <w:rsid w:val="006E0A5D"/>
    <w:rsid w:val="006E2319"/>
    <w:rsid w:val="006F1234"/>
    <w:rsid w:val="006F6710"/>
    <w:rsid w:val="00705F0B"/>
    <w:rsid w:val="0071356F"/>
    <w:rsid w:val="00726B7D"/>
    <w:rsid w:val="007342FF"/>
    <w:rsid w:val="00740EB2"/>
    <w:rsid w:val="00745855"/>
    <w:rsid w:val="0074693C"/>
    <w:rsid w:val="00751C55"/>
    <w:rsid w:val="00761964"/>
    <w:rsid w:val="00764DAF"/>
    <w:rsid w:val="00770EF2"/>
    <w:rsid w:val="007712EB"/>
    <w:rsid w:val="0078101A"/>
    <w:rsid w:val="007857C6"/>
    <w:rsid w:val="007962C7"/>
    <w:rsid w:val="007A6D30"/>
    <w:rsid w:val="007A7B3C"/>
    <w:rsid w:val="007B41BE"/>
    <w:rsid w:val="007D31B2"/>
    <w:rsid w:val="007D6A08"/>
    <w:rsid w:val="007F2BD8"/>
    <w:rsid w:val="007F2F02"/>
    <w:rsid w:val="00815C16"/>
    <w:rsid w:val="00850422"/>
    <w:rsid w:val="008510F0"/>
    <w:rsid w:val="00863840"/>
    <w:rsid w:val="00864F58"/>
    <w:rsid w:val="0087277C"/>
    <w:rsid w:val="00894979"/>
    <w:rsid w:val="0089593F"/>
    <w:rsid w:val="00896BE6"/>
    <w:rsid w:val="008A714D"/>
    <w:rsid w:val="008C012B"/>
    <w:rsid w:val="008E276C"/>
    <w:rsid w:val="008F5F38"/>
    <w:rsid w:val="008F6AF7"/>
    <w:rsid w:val="008F6C82"/>
    <w:rsid w:val="009032A5"/>
    <w:rsid w:val="00907BF1"/>
    <w:rsid w:val="0091380B"/>
    <w:rsid w:val="00937275"/>
    <w:rsid w:val="009433A1"/>
    <w:rsid w:val="00951A6E"/>
    <w:rsid w:val="009628DA"/>
    <w:rsid w:val="009773CD"/>
    <w:rsid w:val="00984401"/>
    <w:rsid w:val="0098570A"/>
    <w:rsid w:val="00986640"/>
    <w:rsid w:val="009921A5"/>
    <w:rsid w:val="009965C4"/>
    <w:rsid w:val="009A0DFE"/>
    <w:rsid w:val="009A0E58"/>
    <w:rsid w:val="009A7C3F"/>
    <w:rsid w:val="009B5BB1"/>
    <w:rsid w:val="009D0F41"/>
    <w:rsid w:val="009D2502"/>
    <w:rsid w:val="009E2DA1"/>
    <w:rsid w:val="009F03CC"/>
    <w:rsid w:val="009F7DCC"/>
    <w:rsid w:val="00A01DD7"/>
    <w:rsid w:val="00A02FC8"/>
    <w:rsid w:val="00A11576"/>
    <w:rsid w:val="00A276AD"/>
    <w:rsid w:val="00A43F45"/>
    <w:rsid w:val="00A44242"/>
    <w:rsid w:val="00A45D59"/>
    <w:rsid w:val="00A51266"/>
    <w:rsid w:val="00A63BE3"/>
    <w:rsid w:val="00A72D35"/>
    <w:rsid w:val="00A80083"/>
    <w:rsid w:val="00A81489"/>
    <w:rsid w:val="00A9525C"/>
    <w:rsid w:val="00AC636F"/>
    <w:rsid w:val="00AD65D8"/>
    <w:rsid w:val="00AE321C"/>
    <w:rsid w:val="00AE72DC"/>
    <w:rsid w:val="00AF140C"/>
    <w:rsid w:val="00B16DA0"/>
    <w:rsid w:val="00B34C6D"/>
    <w:rsid w:val="00B35EBE"/>
    <w:rsid w:val="00B42055"/>
    <w:rsid w:val="00B75821"/>
    <w:rsid w:val="00B802F3"/>
    <w:rsid w:val="00B8159F"/>
    <w:rsid w:val="00B928CE"/>
    <w:rsid w:val="00BA2412"/>
    <w:rsid w:val="00BC66FA"/>
    <w:rsid w:val="00BD2C04"/>
    <w:rsid w:val="00BD40CA"/>
    <w:rsid w:val="00BD48DB"/>
    <w:rsid w:val="00BF468A"/>
    <w:rsid w:val="00C021FD"/>
    <w:rsid w:val="00C13D9B"/>
    <w:rsid w:val="00C222E1"/>
    <w:rsid w:val="00C37571"/>
    <w:rsid w:val="00C61466"/>
    <w:rsid w:val="00C622E4"/>
    <w:rsid w:val="00C6768C"/>
    <w:rsid w:val="00C90FD6"/>
    <w:rsid w:val="00C919F9"/>
    <w:rsid w:val="00C926AB"/>
    <w:rsid w:val="00C946B5"/>
    <w:rsid w:val="00CA2B7F"/>
    <w:rsid w:val="00CC1189"/>
    <w:rsid w:val="00CD74A3"/>
    <w:rsid w:val="00CF11BA"/>
    <w:rsid w:val="00D045AB"/>
    <w:rsid w:val="00D05129"/>
    <w:rsid w:val="00D32EE8"/>
    <w:rsid w:val="00D37536"/>
    <w:rsid w:val="00D37B15"/>
    <w:rsid w:val="00D4507C"/>
    <w:rsid w:val="00D45C55"/>
    <w:rsid w:val="00D50E47"/>
    <w:rsid w:val="00D6304F"/>
    <w:rsid w:val="00D63502"/>
    <w:rsid w:val="00D67642"/>
    <w:rsid w:val="00D730D2"/>
    <w:rsid w:val="00D7396D"/>
    <w:rsid w:val="00D804E9"/>
    <w:rsid w:val="00D82720"/>
    <w:rsid w:val="00D94BC5"/>
    <w:rsid w:val="00DA3460"/>
    <w:rsid w:val="00DB2A96"/>
    <w:rsid w:val="00DC4682"/>
    <w:rsid w:val="00DC716B"/>
    <w:rsid w:val="00DD1A03"/>
    <w:rsid w:val="00DE4A32"/>
    <w:rsid w:val="00DF2B17"/>
    <w:rsid w:val="00E34D41"/>
    <w:rsid w:val="00E52211"/>
    <w:rsid w:val="00E541C2"/>
    <w:rsid w:val="00E91396"/>
    <w:rsid w:val="00EA6E51"/>
    <w:rsid w:val="00EC14EA"/>
    <w:rsid w:val="00EC2818"/>
    <w:rsid w:val="00ED0DF8"/>
    <w:rsid w:val="00ED5D12"/>
    <w:rsid w:val="00EE1E38"/>
    <w:rsid w:val="00EE6B64"/>
    <w:rsid w:val="00F1504E"/>
    <w:rsid w:val="00F1508B"/>
    <w:rsid w:val="00F25E63"/>
    <w:rsid w:val="00F33F37"/>
    <w:rsid w:val="00F461E9"/>
    <w:rsid w:val="00F47EAA"/>
    <w:rsid w:val="00F5566D"/>
    <w:rsid w:val="00F677F9"/>
    <w:rsid w:val="00F73651"/>
    <w:rsid w:val="00F800DF"/>
    <w:rsid w:val="00F82CFF"/>
    <w:rsid w:val="00F975E8"/>
    <w:rsid w:val="00FA6CE3"/>
    <w:rsid w:val="00FB777B"/>
    <w:rsid w:val="00FD321D"/>
    <w:rsid w:val="00FE2351"/>
    <w:rsid w:val="00FE4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F3"/>
    <w:pPr>
      <w:widowControl w:val="0"/>
      <w:spacing w:line="276" w:lineRule="auto"/>
      <w:jc w:val="both"/>
    </w:pPr>
    <w:rPr>
      <w:rFonts w:ascii="Palatino Linotype" w:hAnsi="Palatino Linotype" w:cs="Arial"/>
      <w:sz w:val="22"/>
      <w:szCs w:val="22"/>
      <w:lang w:eastAsia="ar-SA"/>
    </w:rPr>
  </w:style>
  <w:style w:type="paragraph" w:styleId="Heading1">
    <w:name w:val="heading 1"/>
    <w:next w:val="BodyText2"/>
    <w:link w:val="Heading1Char"/>
    <w:uiPriority w:val="9"/>
    <w:qFormat/>
    <w:rsid w:val="00E91396"/>
    <w:pPr>
      <w:widowControl w:val="0"/>
      <w:numPr>
        <w:numId w:val="1"/>
      </w:numPr>
      <w:spacing w:after="480"/>
      <w:ind w:left="0" w:firstLine="0"/>
      <w:jc w:val="center"/>
      <w:outlineLvl w:val="0"/>
    </w:pPr>
    <w:rPr>
      <w:rFonts w:ascii="Amor Sans Pro" w:eastAsia="Arial Unicode MS" w:hAnsi="Amor Sans Pro"/>
      <w:spacing w:val="64"/>
      <w:kern w:val="74"/>
      <w:sz w:val="60"/>
      <w:szCs w:val="60"/>
      <w:lang w:val="en-AU" w:eastAsia="ar-SA"/>
    </w:rPr>
  </w:style>
  <w:style w:type="paragraph" w:styleId="Heading2">
    <w:name w:val="heading 2"/>
    <w:basedOn w:val="Heading1"/>
    <w:next w:val="BodyText2"/>
    <w:link w:val="Heading2Char"/>
    <w:uiPriority w:val="9"/>
    <w:qFormat/>
    <w:pPr>
      <w:numPr>
        <w:ilvl w:val="1"/>
      </w:numPr>
      <w:pBdr>
        <w:top w:val="single" w:sz="20" w:space="1" w:color="C0C0C0"/>
      </w:pBdr>
      <w:spacing w:before="560" w:after="200"/>
      <w:outlineLvl w:val="1"/>
    </w:pPr>
    <w:rPr>
      <w:sz w:val="32"/>
    </w:rPr>
  </w:style>
  <w:style w:type="paragraph" w:styleId="Heading3">
    <w:name w:val="heading 3"/>
    <w:basedOn w:val="Heading2"/>
    <w:next w:val="BodyText2"/>
    <w:link w:val="Heading3Char"/>
    <w:uiPriority w:val="9"/>
    <w:qFormat/>
    <w:pPr>
      <w:numPr>
        <w:ilvl w:val="2"/>
      </w:numPr>
      <w:pBdr>
        <w:top w:val="none" w:sz="0" w:space="0" w:color="auto"/>
      </w:pBdr>
      <w:ind w:left="567" w:firstLine="0"/>
      <w:outlineLvl w:val="2"/>
    </w:pPr>
    <w:rPr>
      <w:sz w:val="28"/>
    </w:rPr>
  </w:style>
  <w:style w:type="paragraph" w:styleId="Heading4">
    <w:name w:val="heading 4"/>
    <w:basedOn w:val="Heading3"/>
    <w:next w:val="BodyText2"/>
    <w:link w:val="Heading4Char"/>
    <w:uiPriority w:val="9"/>
    <w:qFormat/>
    <w:pPr>
      <w:numPr>
        <w:ilvl w:val="3"/>
      </w:numPr>
      <w:spacing w:before="480"/>
      <w:ind w:left="1134" w:firstLine="0"/>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sz w:val="26"/>
      <w:szCs w:val="26"/>
      <w:lang w:val="fr-FR" w:eastAsia="x-none"/>
    </w:rPr>
  </w:style>
  <w:style w:type="paragraph" w:styleId="Heading6">
    <w:name w:val="heading 6"/>
    <w:basedOn w:val="Normal"/>
    <w:next w:val="Normal"/>
    <w:link w:val="Heading6Char"/>
    <w:qFormat/>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x-none"/>
    </w:rPr>
  </w:style>
  <w:style w:type="paragraph" w:styleId="Heading7">
    <w:name w:val="heading 7"/>
    <w:basedOn w:val="Normal"/>
    <w:next w:val="Normal"/>
    <w:uiPriority w:val="9"/>
    <w:qFormat/>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x-none"/>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DefaultParagraphFont1">
    <w:name w:val="Default Paragraph Fon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Pr>
      <w:b/>
      <w:color w:val="FF8700"/>
      <w:u w:val="non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qFormat/>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2"/>
    <w:pPr>
      <w:keepNext/>
      <w:spacing w:before="240" w:after="120"/>
    </w:pPr>
    <w:rPr>
      <w:rFonts w:ascii="Arial" w:eastAsia="Microsoft YaHei" w:hAnsi="Arial" w:cs="Mangal"/>
      <w:sz w:val="28"/>
      <w:szCs w:val="28"/>
    </w:rPr>
  </w:style>
  <w:style w:type="paragraph" w:customStyle="1" w:styleId="BodyText2">
    <w:name w:val="Body Text2"/>
    <w:pPr>
      <w:keepLines/>
      <w:widowControl w:val="0"/>
      <w:suppressAutoHyphens/>
      <w:spacing w:after="150"/>
      <w:ind w:left="1138"/>
    </w:pPr>
    <w:rPr>
      <w:rFonts w:eastAsia="Arial"/>
      <w:sz w:val="24"/>
      <w:lang w:val="en-AU" w:eastAsia="ar-SA"/>
    </w:rPr>
  </w:style>
  <w:style w:type="paragraph" w:styleId="List">
    <w:name w:val="List"/>
    <w:aliases w:val="(X1)"/>
    <w:basedOn w:val="BodyText2"/>
    <w:rPr>
      <w:rFonts w:cs="Mangal"/>
    </w:rPr>
  </w:style>
  <w:style w:type="paragraph" w:styleId="Caption">
    <w:name w:val="caption"/>
    <w:basedOn w:val="Normal"/>
    <w:next w:val="BodyText2"/>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2"/>
    <w:pPr>
      <w:ind w:left="1701"/>
    </w:pPr>
  </w:style>
  <w:style w:type="paragraph" w:styleId="Title">
    <w:name w:val="Title"/>
    <w:next w:val="Subtitle"/>
    <w:qFormat/>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2"/>
    <w:link w:val="SubtitleChar"/>
    <w:uiPriority w:val="11"/>
    <w:qFormat/>
    <w:pPr>
      <w:shd w:val="clear" w:color="auto" w:fill="auto"/>
      <w:spacing w:before="1134" w:after="60"/>
    </w:pPr>
    <w:rPr>
      <w:b w:val="0"/>
      <w:sz w:val="44"/>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2"/>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2"/>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2"/>
    <w:pPr>
      <w:ind w:left="0"/>
      <w:jc w:val="center"/>
    </w:pPr>
  </w:style>
  <w:style w:type="paragraph" w:customStyle="1" w:styleId="TableBodyText">
    <w:name w:val="Table Body Text"/>
    <w:basedOn w:val="BodyText2"/>
    <w:pPr>
      <w:spacing w:before="60" w:after="60"/>
      <w:ind w:left="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Id w:val="0"/>
      </w:numPr>
      <w:spacing w:before="80" w:after="80"/>
      <w:ind w:left="79"/>
    </w:pPr>
    <w:rPr>
      <w:sz w:val="20"/>
    </w:rPr>
  </w:style>
  <w:style w:type="paragraph" w:styleId="TOC1">
    <w:name w:val="toc 1"/>
    <w:next w:val="Normal"/>
    <w:uiPriority w:val="39"/>
    <w:qFormat/>
    <w:pPr>
      <w:widowControl w:val="0"/>
      <w:spacing w:before="120" w:after="120" w:line="276" w:lineRule="auto"/>
    </w:pPr>
    <w:rPr>
      <w:rFonts w:asciiTheme="minorHAnsi" w:hAnsiTheme="minorHAnsi" w:cs="Arial"/>
      <w:b/>
      <w:bCs/>
      <w:caps/>
      <w:lang w:eastAsia="ar-SA"/>
    </w:rPr>
  </w:style>
  <w:style w:type="paragraph" w:styleId="TOC2">
    <w:name w:val="toc 2"/>
    <w:basedOn w:val="TOC1"/>
    <w:next w:val="Normal"/>
    <w:uiPriority w:val="39"/>
    <w:qFormat/>
    <w:pPr>
      <w:spacing w:before="0" w:after="0"/>
      <w:ind w:left="220"/>
    </w:pPr>
    <w:rPr>
      <w:b w:val="0"/>
      <w:bCs w:val="0"/>
      <w:caps w:val="0"/>
      <w:smallCaps/>
    </w:rPr>
  </w:style>
  <w:style w:type="paragraph" w:styleId="TOC3">
    <w:name w:val="toc 3"/>
    <w:basedOn w:val="TOC2"/>
    <w:next w:val="Normal"/>
    <w:uiPriority w:val="39"/>
    <w:qFormat/>
    <w:pPr>
      <w:ind w:left="440"/>
    </w:pPr>
    <w:rPr>
      <w:i/>
      <w:iCs/>
      <w:smallCaps w:val="0"/>
    </w:rPr>
  </w:style>
  <w:style w:type="paragraph" w:styleId="TOC4">
    <w:name w:val="toc 4"/>
    <w:basedOn w:val="Normal"/>
    <w:next w:val="Normal"/>
    <w:pPr>
      <w:ind w:left="660"/>
      <w:jc w:val="left"/>
    </w:pPr>
    <w:rPr>
      <w:rFonts w:asciiTheme="minorHAnsi" w:hAnsiTheme="minorHAns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2"/>
    <w:pPr>
      <w:spacing w:after="120"/>
      <w:ind w:left="0" w:firstLine="210"/>
    </w:pPr>
    <w:rPr>
      <w:rFonts w:ascii="Book Antiqua" w:hAnsi="Book Antiqua"/>
    </w:rPr>
  </w:style>
  <w:style w:type="paragraph" w:customStyle="1" w:styleId="BlockQuotation">
    <w:name w:val="Block Quotation"/>
    <w:basedOn w:val="BodyText2"/>
    <w:pPr>
      <w:widowControl/>
      <w:pBdr>
        <w:top w:val="single" w:sz="4" w:space="14" w:color="808080"/>
        <w:left w:val="single" w:sz="4" w:space="14" w:color="808080"/>
        <w:bottom w:val="single" w:sz="4" w:space="14" w:color="808080"/>
        <w:right w:val="single" w:sz="4" w:space="14" w:color="808080"/>
      </w:pBdr>
      <w:spacing w:before="240" w:after="240"/>
      <w:ind w:left="720" w:right="720"/>
      <w:jc w:val="both"/>
    </w:pPr>
    <w:rPr>
      <w:rFonts w:ascii="Arial" w:hAnsi="Arial"/>
      <w:i/>
      <w:szCs w:val="22"/>
      <w:lang w:val="en-US"/>
    </w:rPr>
  </w:style>
  <w:style w:type="paragraph" w:customStyle="1" w:styleId="HeadingBase">
    <w:name w:val="Heading Base"/>
    <w:basedOn w:val="BodyText2"/>
    <w:next w:val="BodyText2"/>
    <w:pPr>
      <w:keepNext/>
      <w:widowControl/>
      <w:spacing w:after="0"/>
      <w:ind w:left="0"/>
    </w:pPr>
    <w:rPr>
      <w:rFonts w:ascii="Arial" w:hAnsi="Arial"/>
      <w:kern w:val="1"/>
      <w:szCs w:val="24"/>
      <w:lang w:val="x-none"/>
    </w:rPr>
  </w:style>
  <w:style w:type="paragraph" w:customStyle="1" w:styleId="FootnoteBase">
    <w:name w:val="Footnote Base"/>
    <w:basedOn w:val="BodyText2"/>
    <w:pPr>
      <w:widowControl/>
      <w:spacing w:after="240" w:line="200" w:lineRule="atLeast"/>
      <w:ind w:left="0"/>
      <w:jc w:val="both"/>
    </w:pPr>
    <w:rPr>
      <w:rFonts w:ascii="Arial" w:hAnsi="Arial"/>
      <w:sz w:val="18"/>
      <w:szCs w:val="24"/>
      <w:lang w:val="en-US"/>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2"/>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qFormat/>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Normal1">
    <w:name w:val="Normal1"/>
    <w:pPr>
      <w:widowControl w:val="0"/>
      <w:suppressAutoHyphens/>
      <w:spacing w:after="200" w:line="276" w:lineRule="auto"/>
    </w:pPr>
    <w:rPr>
      <w:rFonts w:ascii="Calibri" w:eastAsia="Calibri" w:hAnsi="Calibri" w:cs="Calibri"/>
      <w:sz w:val="22"/>
      <w:szCs w:val="22"/>
      <w:lang w:eastAsia="hi-IN" w:bidi="hi-IN"/>
    </w:rPr>
  </w:style>
  <w:style w:type="paragraph" w:customStyle="1" w:styleId="CSP-ChapterTitle">
    <w:name w:val="CSP - Chapter Title"/>
    <w:basedOn w:val="Normal1"/>
    <w:qFormat/>
    <w:pPr>
      <w:spacing w:after="0" w:line="100" w:lineRule="atLeast"/>
      <w:jc w:val="center"/>
    </w:pPr>
    <w:rPr>
      <w:rFonts w:ascii="Times New Roman" w:hAnsi="Times New Roman"/>
      <w:iCs/>
      <w:caps/>
      <w:sz w:val="28"/>
      <w:szCs w:val="28"/>
    </w:rPr>
  </w:style>
  <w:style w:type="paragraph" w:customStyle="1" w:styleId="CSP-ChapterBodyText">
    <w:name w:val="CSP - Chapter Body Text"/>
    <w:basedOn w:val="Normal1"/>
    <w:qFormat/>
    <w:pPr>
      <w:spacing w:after="0"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qFormat/>
    <w:pPr>
      <w:ind w:firstLine="0"/>
    </w:pPr>
  </w:style>
  <w:style w:type="paragraph" w:styleId="BodyText">
    <w:name w:val="Body Text"/>
    <w:aliases w:val="Body Text1,Body Text Char1,Body Text Char Char,Body Text Char Char Char Char,Body Text1 Char,Body Text Char Char1"/>
    <w:basedOn w:val="Normal1"/>
    <w:pPr>
      <w:spacing w:before="240" w:after="120"/>
      <w:ind w:right="720"/>
      <w:jc w:val="both"/>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4915C1"/>
    <w:pPr>
      <w:spacing w:line="360" w:lineRule="auto"/>
    </w:pPr>
    <w:rPr>
      <w:rFonts w:cs="Times New Roman"/>
      <w:i/>
      <w:iCs/>
      <w:color w:val="000000"/>
      <w:sz w:val="28"/>
      <w:szCs w:val="20"/>
      <w:lang w:val="x-none"/>
    </w:rPr>
  </w:style>
  <w:style w:type="character" w:customStyle="1" w:styleId="QuoteChar">
    <w:name w:val="Quote Char"/>
    <w:link w:val="Quote"/>
    <w:uiPriority w:val="29"/>
    <w:rsid w:val="004915C1"/>
    <w:rPr>
      <w:rFonts w:ascii="Minion Pro" w:hAnsi="Minion Pro"/>
      <w:i/>
      <w:iCs/>
      <w:color w:val="000000"/>
      <w:sz w:val="28"/>
      <w:lang w:eastAsia="ar-SA"/>
    </w:rPr>
  </w:style>
  <w:style w:type="paragraph" w:styleId="ListParagraph">
    <w:name w:val="List Paragraph"/>
    <w:basedOn w:val="Normal"/>
    <w:uiPriority w:val="34"/>
    <w:qFormat/>
    <w:rsid w:val="002B3564"/>
    <w:pPr>
      <w:widowControl/>
      <w:spacing w:after="200"/>
      <w:ind w:left="720"/>
      <w:contextualSpacing/>
    </w:pPr>
    <w:rPr>
      <w:rFonts w:ascii="Calibri" w:eastAsia="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2D2247"/>
    <w:pPr>
      <w:spacing w:line="240" w:lineRule="auto"/>
      <w:ind w:firstLine="432"/>
      <w:jc w:val="center"/>
    </w:pPr>
    <w:rPr>
      <w:rFonts w:ascii="Garamond" w:eastAsia="Calibri" w:hAnsi="Garamond" w:cs="Times New Roman"/>
      <w:spacing w:val="-1"/>
      <w:sz w:val="20"/>
      <w:szCs w:val="20"/>
      <w:lang w:val="fr-FR" w:eastAsia="x-none"/>
    </w:rPr>
  </w:style>
  <w:style w:type="character" w:customStyle="1" w:styleId="titlepageChar">
    <w:name w:val="titlepage Char"/>
    <w:link w:val="titlepage"/>
    <w:rsid w:val="002D2247"/>
    <w:rPr>
      <w:rFonts w:ascii="Garamond" w:eastAsia="Calibri" w:hAnsi="Garamond" w:cs="CenturyGothic"/>
      <w:spacing w:val="-1"/>
      <w:lang w:val="fr-FR"/>
    </w:rPr>
  </w:style>
  <w:style w:type="paragraph" w:customStyle="1" w:styleId="firstparagraph">
    <w:name w:val="firstparagraph"/>
    <w:basedOn w:val="Normal"/>
    <w:link w:val="firstparagraphChar"/>
    <w:qFormat/>
    <w:rsid w:val="00156443"/>
    <w:rPr>
      <w:rFonts w:cs="Times New Roman"/>
      <w:lang w:val="x-none"/>
    </w:rPr>
  </w:style>
  <w:style w:type="paragraph" w:customStyle="1" w:styleId="normal2">
    <w:name w:val="normal2"/>
    <w:basedOn w:val="Normal"/>
    <w:link w:val="normal2Char"/>
    <w:qFormat/>
    <w:rsid w:val="0029276A"/>
    <w:pPr>
      <w:ind w:firstLine="432"/>
    </w:pPr>
    <w:rPr>
      <w:rFonts w:ascii="Dante MT Std" w:hAnsi="Dante MT Std" w:cs="Times New Roman"/>
      <w:sz w:val="26"/>
      <w:szCs w:val="26"/>
      <w:lang w:val="x-none"/>
    </w:rPr>
  </w:style>
  <w:style w:type="character" w:customStyle="1" w:styleId="firstparagraphChar">
    <w:name w:val="firstparagraph Char"/>
    <w:link w:val="firstparagraph"/>
    <w:rsid w:val="00156443"/>
    <w:rPr>
      <w:rFonts w:ascii="Minion Pro" w:hAnsi="Minion Pro" w:cs="Arial"/>
      <w:sz w:val="23"/>
      <w:szCs w:val="23"/>
      <w:lang w:eastAsia="ar-SA"/>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normal2Char">
    <w:name w:val="normal2 Char"/>
    <w:link w:val="normal2"/>
    <w:rsid w:val="0029276A"/>
    <w:rPr>
      <w:rFonts w:ascii="Dante MT Std" w:hAnsi="Dante MT Std"/>
      <w:sz w:val="26"/>
      <w:szCs w:val="26"/>
      <w:lang w:val="x-none" w:eastAsia="ar-SA"/>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ind w:firstLine="432"/>
      <w:jc w:val="left"/>
    </w:pPr>
    <w:rPr>
      <w:rFonts w:ascii="Garamond" w:eastAsia="Calibri" w:hAnsi="Garamond" w:cs="Times New Roman"/>
      <w:spacing w:val="-1"/>
      <w:sz w:val="20"/>
      <w:szCs w:val="20"/>
      <w:lang w:val="fr-FR" w:eastAsia="x-none"/>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qFormat/>
    <w:rsid w:val="00156443"/>
    <w:pPr>
      <w:spacing w:line="240" w:lineRule="auto"/>
      <w:ind w:firstLine="432"/>
      <w:jc w:val="center"/>
    </w:pPr>
    <w:rPr>
      <w:rFonts w:ascii="Garamond" w:eastAsia="Calibri" w:hAnsi="Garamond" w:cs="Times New Roman"/>
      <w:iCs/>
      <w:spacing w:val="-1"/>
      <w:lang w:val="fr-FR" w:eastAsia="en-US"/>
    </w:rPr>
  </w:style>
  <w:style w:type="paragraph" w:customStyle="1" w:styleId="chapterheading">
    <w:name w:val="chapterheading"/>
    <w:basedOn w:val="Normal"/>
    <w:link w:val="chapterheadingChar"/>
    <w:qFormat/>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x-none"/>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E91396"/>
    <w:rPr>
      <w:rFonts w:ascii="Amor Sans Pro" w:eastAsia="Arial Unicode MS" w:hAnsi="Amor Sans Pro"/>
      <w:spacing w:val="64"/>
      <w:kern w:val="74"/>
      <w:sz w:val="60"/>
      <w:szCs w:val="60"/>
      <w:lang w:val="en-AU" w:eastAsia="ar-SA"/>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qFormat/>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x-none"/>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qFormat/>
    <w:rsid w:val="00156443"/>
    <w:pPr>
      <w:widowControl/>
      <w:spacing w:line="302" w:lineRule="auto"/>
      <w:ind w:firstLine="432"/>
    </w:pPr>
    <w:rPr>
      <w:rFonts w:ascii="Times New Roman" w:hAnsi="Times New Roman" w:cs="Times New Roman"/>
      <w:spacing w:val="-1"/>
      <w:lang w:val="fr-FR" w:eastAsia="x-none"/>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156443"/>
    <w:rPr>
      <w:rFonts w:ascii="Arial Narrow" w:eastAsia="Arial" w:hAnsi="Arial Narrow"/>
      <w:kern w:val="1"/>
      <w:sz w:val="44"/>
      <w:lang w:val="en-AU" w:eastAsia="ar-SA"/>
    </w:rPr>
  </w:style>
  <w:style w:type="paragraph" w:customStyle="1" w:styleId="firstparagraph2">
    <w:name w:val="firstparagraph2"/>
    <w:basedOn w:val="Normal"/>
    <w:link w:val="firstparagraph2Char"/>
    <w:qFormat/>
    <w:rsid w:val="00156443"/>
    <w:pPr>
      <w:spacing w:after="200" w:line="312" w:lineRule="auto"/>
    </w:pPr>
    <w:rPr>
      <w:rFonts w:ascii="Garamond" w:eastAsia="Calibri" w:hAnsi="Garamond" w:cs="Times New Roman"/>
      <w:spacing w:val="-1"/>
      <w:lang w:val="fr-FR" w:eastAsia="x-none"/>
    </w:rPr>
  </w:style>
  <w:style w:type="paragraph" w:styleId="TOCHeading">
    <w:name w:val="TOC Heading"/>
    <w:basedOn w:val="Heading1"/>
    <w:next w:val="Normal"/>
    <w:uiPriority w:val="39"/>
    <w:unhideWhenUsed/>
    <w:qFormat/>
    <w:rsid w:val="00156443"/>
    <w:pPr>
      <w:keepNext/>
      <w:keepLines/>
      <w:widowControl/>
      <w:numPr>
        <w:numId w:val="0"/>
      </w:numPr>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qFormat/>
    <w:rsid w:val="00156443"/>
    <w:pPr>
      <w:keepNext/>
      <w:widowControl/>
      <w:numPr>
        <w:numId w:val="0"/>
      </w:numPr>
      <w:spacing w:before="480" w:after="240" w:line="302" w:lineRule="auto"/>
      <w:ind w:right="72"/>
    </w:pPr>
    <w:rPr>
      <w:rFonts w:ascii="Caecilia LT Std Light" w:eastAsia="Times New Roman" w:hAnsi="Caecilia LT Std Light"/>
      <w:bCs/>
      <w:spacing w:val="20"/>
      <w:w w:val="83"/>
      <w:kern w:val="32"/>
      <w:sz w:val="72"/>
      <w:szCs w:val="72"/>
      <w:lang w:val="fr-FR" w:eastAsia="x-none"/>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customStyle="1" w:styleId="StyleTimes18ptCenteredAfter5pt">
    <w:name w:val="Style Times 18 pt Centered After:  5 pt"/>
    <w:basedOn w:val="Normal"/>
    <w:uiPriority w:val="99"/>
    <w:rsid w:val="00B802F3"/>
    <w:pPr>
      <w:widowControl/>
      <w:autoSpaceDE w:val="0"/>
      <w:autoSpaceDN w:val="0"/>
      <w:adjustRightInd w:val="0"/>
      <w:spacing w:after="100" w:line="288" w:lineRule="auto"/>
      <w:jc w:val="center"/>
      <w:textAlignment w:val="center"/>
    </w:pPr>
    <w:rPr>
      <w:rFonts w:ascii="Times New Roman" w:hAnsi="Times New Roman" w:cs="Times New Roman"/>
      <w:color w:val="000000"/>
      <w:sz w:val="36"/>
      <w:szCs w:val="36"/>
      <w:lang w:eastAsia="en-US"/>
    </w:rPr>
  </w:style>
  <w:style w:type="paragraph" w:customStyle="1" w:styleId="CHAPTERTITLE">
    <w:name w:val="CHAPTER_TITLE"/>
    <w:basedOn w:val="Normal"/>
    <w:uiPriority w:val="99"/>
    <w:rsid w:val="00B802F3"/>
    <w:pPr>
      <w:widowControl/>
      <w:autoSpaceDE w:val="0"/>
      <w:autoSpaceDN w:val="0"/>
      <w:adjustRightInd w:val="0"/>
      <w:spacing w:after="1580" w:line="320" w:lineRule="atLeast"/>
      <w:jc w:val="right"/>
      <w:textAlignment w:val="center"/>
    </w:pPr>
    <w:rPr>
      <w:rFonts w:ascii="Guardian Egyp Medium" w:hAnsi="Guardian Egyp Medium" w:cs="Guardian Egyp Medium"/>
      <w:color w:val="000000"/>
      <w:spacing w:val="29"/>
      <w:sz w:val="42"/>
      <w:szCs w:val="42"/>
      <w:lang w:eastAsia="en-US"/>
    </w:rPr>
  </w:style>
  <w:style w:type="paragraph" w:customStyle="1" w:styleId="TOCTEXT">
    <w:name w:val="TOC_TEXT"/>
    <w:basedOn w:val="Normal"/>
    <w:uiPriority w:val="99"/>
    <w:rsid w:val="00CD74A3"/>
    <w:pPr>
      <w:widowControl/>
      <w:tabs>
        <w:tab w:val="right" w:leader="dot" w:pos="5800"/>
      </w:tabs>
      <w:autoSpaceDE w:val="0"/>
      <w:autoSpaceDN w:val="0"/>
      <w:adjustRightInd w:val="0"/>
      <w:spacing w:line="400" w:lineRule="atLeast"/>
      <w:ind w:firstLine="340"/>
      <w:textAlignment w:val="center"/>
    </w:pPr>
    <w:rPr>
      <w:rFonts w:ascii="Dante MT Std" w:hAnsi="Dante MT Std" w:cs="Dante MT Std"/>
      <w:color w:val="000000"/>
      <w:sz w:val="26"/>
      <w:szCs w:val="26"/>
      <w:lang w:eastAsia="en-US"/>
    </w:rPr>
  </w:style>
  <w:style w:type="paragraph" w:customStyle="1" w:styleId="Extract">
    <w:name w:val="Extract"/>
    <w:basedOn w:val="Normal"/>
    <w:uiPriority w:val="99"/>
    <w:rsid w:val="00F47EAA"/>
    <w:pPr>
      <w:widowControl/>
      <w:autoSpaceDE w:val="0"/>
      <w:autoSpaceDN w:val="0"/>
      <w:adjustRightInd w:val="0"/>
      <w:spacing w:before="240" w:after="120" w:line="320" w:lineRule="atLeast"/>
      <w:jc w:val="center"/>
      <w:textAlignment w:val="center"/>
    </w:pPr>
    <w:rPr>
      <w:rFonts w:ascii="Quicksand Book Oblique" w:hAnsi="Quicksand Book Oblique" w:cs="Quicksand Book Oblique"/>
      <w:i/>
      <w:iCs/>
      <w:color w:val="000000"/>
      <w:lang w:val="en-GB" w:eastAsia="zh-CN"/>
    </w:rPr>
  </w:style>
  <w:style w:type="paragraph" w:customStyle="1" w:styleId="ExtractSource">
    <w:name w:val="Extract Source"/>
    <w:basedOn w:val="Normal"/>
    <w:uiPriority w:val="99"/>
    <w:rsid w:val="00F47EAA"/>
    <w:pPr>
      <w:widowControl/>
      <w:autoSpaceDE w:val="0"/>
      <w:autoSpaceDN w:val="0"/>
      <w:adjustRightInd w:val="0"/>
      <w:spacing w:after="600" w:line="320" w:lineRule="atLeast"/>
      <w:jc w:val="right"/>
      <w:textAlignment w:val="center"/>
    </w:pPr>
    <w:rPr>
      <w:rFonts w:ascii="Quicksand (OTF) Bold" w:hAnsi="Quicksand (OTF) Bold" w:cs="Quicksand (OTF) Bold"/>
      <w:b/>
      <w:bCs/>
      <w:color w:val="000000"/>
      <w:lang w:val="en-GB" w:eastAsia="zh-CN"/>
    </w:rPr>
  </w:style>
  <w:style w:type="paragraph" w:styleId="TOC5">
    <w:name w:val="toc 5"/>
    <w:basedOn w:val="Normal"/>
    <w:next w:val="Normal"/>
    <w:autoRedefine/>
    <w:uiPriority w:val="39"/>
    <w:unhideWhenUsed/>
    <w:rsid w:val="007712E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7712E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7712E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7712E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7712EB"/>
    <w:pPr>
      <w:ind w:left="1760"/>
      <w:jc w:val="left"/>
    </w:pPr>
    <w:rPr>
      <w:rFonts w:asciiTheme="minorHAnsi" w:hAnsiTheme="minorHAnsi"/>
      <w:sz w:val="18"/>
      <w:szCs w:val="18"/>
    </w:rPr>
  </w:style>
  <w:style w:type="paragraph" w:customStyle="1" w:styleId="Ahead">
    <w:name w:val="A head"/>
    <w:basedOn w:val="Normal"/>
    <w:uiPriority w:val="99"/>
    <w:rsid w:val="00F975E8"/>
    <w:pPr>
      <w:keepNext/>
      <w:widowControl/>
      <w:tabs>
        <w:tab w:val="left" w:pos="660"/>
      </w:tabs>
      <w:suppressAutoHyphens/>
      <w:autoSpaceDE w:val="0"/>
      <w:autoSpaceDN w:val="0"/>
      <w:adjustRightInd w:val="0"/>
      <w:spacing w:before="360" w:after="120" w:line="380" w:lineRule="atLeast"/>
      <w:ind w:left="660" w:hanging="660"/>
      <w:jc w:val="left"/>
      <w:textAlignment w:val="baseline"/>
    </w:pPr>
    <w:rPr>
      <w:rFonts w:ascii="Quicksand Book" w:hAnsi="Quicksand Book" w:cs="Quicksand Book"/>
      <w:color w:val="000000"/>
      <w:sz w:val="32"/>
      <w:szCs w:val="32"/>
      <w:lang w:val="en-GB" w:eastAsia="zh-CN"/>
    </w:rPr>
  </w:style>
  <w:style w:type="paragraph" w:customStyle="1" w:styleId="Bhead">
    <w:name w:val="B head"/>
    <w:basedOn w:val="Normal"/>
    <w:uiPriority w:val="99"/>
    <w:rsid w:val="00F975E8"/>
    <w:pPr>
      <w:keepNext/>
      <w:widowControl/>
      <w:suppressAutoHyphens/>
      <w:autoSpaceDE w:val="0"/>
      <w:autoSpaceDN w:val="0"/>
      <w:adjustRightInd w:val="0"/>
      <w:spacing w:before="300" w:after="60" w:line="340" w:lineRule="atLeast"/>
      <w:jc w:val="left"/>
      <w:textAlignment w:val="baseline"/>
    </w:pPr>
    <w:rPr>
      <w:rFonts w:ascii="Quicksand Book" w:hAnsi="Quicksand Book" w:cs="Quicksand Book"/>
      <w:color w:val="000000"/>
      <w:spacing w:val="3"/>
      <w:sz w:val="28"/>
      <w:szCs w:val="28"/>
      <w:lang w:val="en-GB" w:eastAsia="zh-CN"/>
    </w:rPr>
  </w:style>
  <w:style w:type="paragraph" w:customStyle="1" w:styleId="Chead">
    <w:name w:val="C head"/>
    <w:basedOn w:val="Normal"/>
    <w:uiPriority w:val="99"/>
    <w:rsid w:val="00F975E8"/>
    <w:pPr>
      <w:keepNext/>
      <w:widowControl/>
      <w:suppressAutoHyphens/>
      <w:autoSpaceDE w:val="0"/>
      <w:autoSpaceDN w:val="0"/>
      <w:adjustRightInd w:val="0"/>
      <w:spacing w:before="240" w:after="60" w:line="300" w:lineRule="atLeast"/>
      <w:jc w:val="left"/>
      <w:textAlignment w:val="center"/>
    </w:pPr>
    <w:rPr>
      <w:rFonts w:ascii="Quicksand Book" w:hAnsi="Quicksand Book" w:cs="Quicksand Book"/>
      <w:color w:val="000000"/>
      <w:spacing w:val="-5"/>
      <w:sz w:val="24"/>
      <w:szCs w:val="24"/>
      <w:lang w:val="en-GB" w:eastAsia="zh-CN"/>
    </w:rPr>
  </w:style>
  <w:style w:type="paragraph" w:customStyle="1" w:styleId="Dhead">
    <w:name w:val="D head"/>
    <w:basedOn w:val="Normal"/>
    <w:uiPriority w:val="99"/>
    <w:rsid w:val="00F975E8"/>
    <w:pPr>
      <w:keepNext/>
      <w:widowControl/>
      <w:suppressAutoHyphens/>
      <w:autoSpaceDE w:val="0"/>
      <w:autoSpaceDN w:val="0"/>
      <w:adjustRightInd w:val="0"/>
      <w:spacing w:before="180" w:line="260" w:lineRule="atLeast"/>
      <w:jc w:val="left"/>
      <w:textAlignment w:val="center"/>
    </w:pPr>
    <w:rPr>
      <w:rFonts w:ascii="Quicksand Book" w:hAnsi="Quicksand Book" w:cs="Quicksand Book"/>
      <w:color w:val="000000"/>
      <w:spacing w:val="4"/>
      <w:sz w:val="20"/>
      <w:szCs w:val="20"/>
      <w:lang w:val="en-GB" w:eastAsia="zh-CN"/>
    </w:rPr>
  </w:style>
  <w:style w:type="paragraph" w:customStyle="1" w:styleId="listbulletfirst">
    <w:name w:val="list bullet first"/>
    <w:basedOn w:val="Normal"/>
    <w:uiPriority w:val="99"/>
    <w:rsid w:val="00C946B5"/>
    <w:pPr>
      <w:widowControl/>
      <w:autoSpaceDE w:val="0"/>
      <w:autoSpaceDN w:val="0"/>
      <w:adjustRightInd w:val="0"/>
      <w:spacing w:before="240" w:line="340" w:lineRule="atLeast"/>
      <w:ind w:left="220" w:hanging="220"/>
      <w:textAlignment w:val="center"/>
    </w:pPr>
    <w:rPr>
      <w:rFonts w:ascii="Dante MT Std" w:hAnsi="Dante MT Std" w:cs="Dante MT Std"/>
      <w:color w:val="000000"/>
      <w:sz w:val="24"/>
      <w:szCs w:val="24"/>
      <w:lang w:val="en-GB" w:eastAsia="zh-CN"/>
    </w:rPr>
  </w:style>
  <w:style w:type="paragraph" w:customStyle="1" w:styleId="listbulletmid">
    <w:name w:val="list bullet mid"/>
    <w:basedOn w:val="Normal"/>
    <w:uiPriority w:val="99"/>
    <w:rsid w:val="00C946B5"/>
    <w:pPr>
      <w:widowControl/>
      <w:autoSpaceDE w:val="0"/>
      <w:autoSpaceDN w:val="0"/>
      <w:adjustRightInd w:val="0"/>
      <w:spacing w:line="340" w:lineRule="atLeast"/>
      <w:ind w:left="220" w:hanging="220"/>
      <w:textAlignment w:val="center"/>
    </w:pPr>
    <w:rPr>
      <w:rFonts w:ascii="Dante MT Std" w:hAnsi="Dante MT Std" w:cs="Dante MT Std"/>
      <w:color w:val="000000"/>
      <w:sz w:val="24"/>
      <w:szCs w:val="24"/>
      <w:lang w:val="en-GB" w:eastAsia="zh-CN"/>
    </w:rPr>
  </w:style>
  <w:style w:type="paragraph" w:customStyle="1" w:styleId="listbulletlast">
    <w:name w:val="list bullet last"/>
    <w:basedOn w:val="Normal"/>
    <w:uiPriority w:val="99"/>
    <w:rsid w:val="00C946B5"/>
    <w:pPr>
      <w:widowControl/>
      <w:autoSpaceDE w:val="0"/>
      <w:autoSpaceDN w:val="0"/>
      <w:adjustRightInd w:val="0"/>
      <w:spacing w:after="240" w:line="340" w:lineRule="atLeast"/>
      <w:ind w:left="220" w:hanging="220"/>
      <w:textAlignment w:val="center"/>
    </w:pPr>
    <w:rPr>
      <w:rFonts w:ascii="Dante MT Std" w:hAnsi="Dante MT Std" w:cs="Dante MT Std"/>
      <w:color w:val="000000"/>
      <w:sz w:val="24"/>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F3"/>
    <w:pPr>
      <w:widowControl w:val="0"/>
      <w:spacing w:line="276" w:lineRule="auto"/>
      <w:jc w:val="both"/>
    </w:pPr>
    <w:rPr>
      <w:rFonts w:ascii="Palatino Linotype" w:hAnsi="Palatino Linotype" w:cs="Arial"/>
      <w:sz w:val="22"/>
      <w:szCs w:val="22"/>
      <w:lang w:eastAsia="ar-SA"/>
    </w:rPr>
  </w:style>
  <w:style w:type="paragraph" w:styleId="Heading1">
    <w:name w:val="heading 1"/>
    <w:next w:val="BodyText2"/>
    <w:link w:val="Heading1Char"/>
    <w:uiPriority w:val="9"/>
    <w:qFormat/>
    <w:rsid w:val="00E91396"/>
    <w:pPr>
      <w:widowControl w:val="0"/>
      <w:numPr>
        <w:numId w:val="1"/>
      </w:numPr>
      <w:spacing w:after="480"/>
      <w:ind w:left="0" w:firstLine="0"/>
      <w:jc w:val="center"/>
      <w:outlineLvl w:val="0"/>
    </w:pPr>
    <w:rPr>
      <w:rFonts w:ascii="Amor Sans Pro" w:eastAsia="Arial Unicode MS" w:hAnsi="Amor Sans Pro"/>
      <w:spacing w:val="64"/>
      <w:kern w:val="74"/>
      <w:sz w:val="60"/>
      <w:szCs w:val="60"/>
      <w:lang w:val="en-AU" w:eastAsia="ar-SA"/>
    </w:rPr>
  </w:style>
  <w:style w:type="paragraph" w:styleId="Heading2">
    <w:name w:val="heading 2"/>
    <w:basedOn w:val="Heading1"/>
    <w:next w:val="BodyText2"/>
    <w:link w:val="Heading2Char"/>
    <w:uiPriority w:val="9"/>
    <w:qFormat/>
    <w:pPr>
      <w:numPr>
        <w:ilvl w:val="1"/>
      </w:numPr>
      <w:pBdr>
        <w:top w:val="single" w:sz="20" w:space="1" w:color="C0C0C0"/>
      </w:pBdr>
      <w:spacing w:before="560" w:after="200"/>
      <w:outlineLvl w:val="1"/>
    </w:pPr>
    <w:rPr>
      <w:sz w:val="32"/>
    </w:rPr>
  </w:style>
  <w:style w:type="paragraph" w:styleId="Heading3">
    <w:name w:val="heading 3"/>
    <w:basedOn w:val="Heading2"/>
    <w:next w:val="BodyText2"/>
    <w:link w:val="Heading3Char"/>
    <w:uiPriority w:val="9"/>
    <w:qFormat/>
    <w:pPr>
      <w:numPr>
        <w:ilvl w:val="2"/>
      </w:numPr>
      <w:pBdr>
        <w:top w:val="none" w:sz="0" w:space="0" w:color="auto"/>
      </w:pBdr>
      <w:ind w:left="567" w:firstLine="0"/>
      <w:outlineLvl w:val="2"/>
    </w:pPr>
    <w:rPr>
      <w:sz w:val="28"/>
    </w:rPr>
  </w:style>
  <w:style w:type="paragraph" w:styleId="Heading4">
    <w:name w:val="heading 4"/>
    <w:basedOn w:val="Heading3"/>
    <w:next w:val="BodyText2"/>
    <w:link w:val="Heading4Char"/>
    <w:uiPriority w:val="9"/>
    <w:qFormat/>
    <w:pPr>
      <w:numPr>
        <w:ilvl w:val="3"/>
      </w:numPr>
      <w:spacing w:before="480"/>
      <w:ind w:left="1134" w:firstLine="0"/>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sz w:val="26"/>
      <w:szCs w:val="26"/>
      <w:lang w:val="fr-FR" w:eastAsia="x-none"/>
    </w:rPr>
  </w:style>
  <w:style w:type="paragraph" w:styleId="Heading6">
    <w:name w:val="heading 6"/>
    <w:basedOn w:val="Normal"/>
    <w:next w:val="Normal"/>
    <w:link w:val="Heading6Char"/>
    <w:qFormat/>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x-none"/>
    </w:rPr>
  </w:style>
  <w:style w:type="paragraph" w:styleId="Heading7">
    <w:name w:val="heading 7"/>
    <w:basedOn w:val="Normal"/>
    <w:next w:val="Normal"/>
    <w:uiPriority w:val="9"/>
    <w:qFormat/>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x-none"/>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DefaultParagraphFont1">
    <w:name w:val="Default Paragraph Fon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Pr>
      <w:b/>
      <w:color w:val="FF8700"/>
      <w:u w:val="non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qFormat/>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2"/>
    <w:pPr>
      <w:keepNext/>
      <w:spacing w:before="240" w:after="120"/>
    </w:pPr>
    <w:rPr>
      <w:rFonts w:ascii="Arial" w:eastAsia="Microsoft YaHei" w:hAnsi="Arial" w:cs="Mangal"/>
      <w:sz w:val="28"/>
      <w:szCs w:val="28"/>
    </w:rPr>
  </w:style>
  <w:style w:type="paragraph" w:customStyle="1" w:styleId="BodyText2">
    <w:name w:val="Body Text2"/>
    <w:pPr>
      <w:keepLines/>
      <w:widowControl w:val="0"/>
      <w:suppressAutoHyphens/>
      <w:spacing w:after="150"/>
      <w:ind w:left="1138"/>
    </w:pPr>
    <w:rPr>
      <w:rFonts w:eastAsia="Arial"/>
      <w:sz w:val="24"/>
      <w:lang w:val="en-AU" w:eastAsia="ar-SA"/>
    </w:rPr>
  </w:style>
  <w:style w:type="paragraph" w:styleId="List">
    <w:name w:val="List"/>
    <w:aliases w:val="(X1)"/>
    <w:basedOn w:val="BodyText2"/>
    <w:rPr>
      <w:rFonts w:cs="Mangal"/>
    </w:rPr>
  </w:style>
  <w:style w:type="paragraph" w:styleId="Caption">
    <w:name w:val="caption"/>
    <w:basedOn w:val="Normal"/>
    <w:next w:val="BodyText2"/>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2"/>
    <w:pPr>
      <w:ind w:left="1701"/>
    </w:pPr>
  </w:style>
  <w:style w:type="paragraph" w:styleId="Title">
    <w:name w:val="Title"/>
    <w:next w:val="Subtitle"/>
    <w:qFormat/>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2"/>
    <w:link w:val="SubtitleChar"/>
    <w:uiPriority w:val="11"/>
    <w:qFormat/>
    <w:pPr>
      <w:shd w:val="clear" w:color="auto" w:fill="auto"/>
      <w:spacing w:before="1134" w:after="60"/>
    </w:pPr>
    <w:rPr>
      <w:b w:val="0"/>
      <w:sz w:val="44"/>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2"/>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2"/>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2"/>
    <w:pPr>
      <w:ind w:left="0"/>
      <w:jc w:val="center"/>
    </w:pPr>
  </w:style>
  <w:style w:type="paragraph" w:customStyle="1" w:styleId="TableBodyText">
    <w:name w:val="Table Body Text"/>
    <w:basedOn w:val="BodyText2"/>
    <w:pPr>
      <w:spacing w:before="60" w:after="60"/>
      <w:ind w:left="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Id w:val="0"/>
      </w:numPr>
      <w:spacing w:before="80" w:after="80"/>
      <w:ind w:left="79"/>
    </w:pPr>
    <w:rPr>
      <w:sz w:val="20"/>
    </w:rPr>
  </w:style>
  <w:style w:type="paragraph" w:styleId="TOC1">
    <w:name w:val="toc 1"/>
    <w:next w:val="Normal"/>
    <w:uiPriority w:val="39"/>
    <w:qFormat/>
    <w:pPr>
      <w:widowControl w:val="0"/>
      <w:spacing w:before="120" w:after="120" w:line="276" w:lineRule="auto"/>
    </w:pPr>
    <w:rPr>
      <w:rFonts w:asciiTheme="minorHAnsi" w:hAnsiTheme="minorHAnsi" w:cs="Arial"/>
      <w:b/>
      <w:bCs/>
      <w:caps/>
      <w:lang w:eastAsia="ar-SA"/>
    </w:rPr>
  </w:style>
  <w:style w:type="paragraph" w:styleId="TOC2">
    <w:name w:val="toc 2"/>
    <w:basedOn w:val="TOC1"/>
    <w:next w:val="Normal"/>
    <w:uiPriority w:val="39"/>
    <w:qFormat/>
    <w:pPr>
      <w:spacing w:before="0" w:after="0"/>
      <w:ind w:left="220"/>
    </w:pPr>
    <w:rPr>
      <w:b w:val="0"/>
      <w:bCs w:val="0"/>
      <w:caps w:val="0"/>
      <w:smallCaps/>
    </w:rPr>
  </w:style>
  <w:style w:type="paragraph" w:styleId="TOC3">
    <w:name w:val="toc 3"/>
    <w:basedOn w:val="TOC2"/>
    <w:next w:val="Normal"/>
    <w:uiPriority w:val="39"/>
    <w:qFormat/>
    <w:pPr>
      <w:ind w:left="440"/>
    </w:pPr>
    <w:rPr>
      <w:i/>
      <w:iCs/>
      <w:smallCaps w:val="0"/>
    </w:rPr>
  </w:style>
  <w:style w:type="paragraph" w:styleId="TOC4">
    <w:name w:val="toc 4"/>
    <w:basedOn w:val="Normal"/>
    <w:next w:val="Normal"/>
    <w:pPr>
      <w:ind w:left="660"/>
      <w:jc w:val="left"/>
    </w:pPr>
    <w:rPr>
      <w:rFonts w:asciiTheme="minorHAnsi" w:hAnsiTheme="minorHAns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2"/>
    <w:pPr>
      <w:spacing w:after="120"/>
      <w:ind w:left="0" w:firstLine="210"/>
    </w:pPr>
    <w:rPr>
      <w:rFonts w:ascii="Book Antiqua" w:hAnsi="Book Antiqua"/>
    </w:rPr>
  </w:style>
  <w:style w:type="paragraph" w:customStyle="1" w:styleId="BlockQuotation">
    <w:name w:val="Block Quotation"/>
    <w:basedOn w:val="BodyText2"/>
    <w:pPr>
      <w:widowControl/>
      <w:pBdr>
        <w:top w:val="single" w:sz="4" w:space="14" w:color="808080"/>
        <w:left w:val="single" w:sz="4" w:space="14" w:color="808080"/>
        <w:bottom w:val="single" w:sz="4" w:space="14" w:color="808080"/>
        <w:right w:val="single" w:sz="4" w:space="14" w:color="808080"/>
      </w:pBdr>
      <w:spacing w:before="240" w:after="240"/>
      <w:ind w:left="720" w:right="720"/>
      <w:jc w:val="both"/>
    </w:pPr>
    <w:rPr>
      <w:rFonts w:ascii="Arial" w:hAnsi="Arial"/>
      <w:i/>
      <w:szCs w:val="22"/>
      <w:lang w:val="en-US"/>
    </w:rPr>
  </w:style>
  <w:style w:type="paragraph" w:customStyle="1" w:styleId="HeadingBase">
    <w:name w:val="Heading Base"/>
    <w:basedOn w:val="BodyText2"/>
    <w:next w:val="BodyText2"/>
    <w:pPr>
      <w:keepNext/>
      <w:widowControl/>
      <w:spacing w:after="0"/>
      <w:ind w:left="0"/>
    </w:pPr>
    <w:rPr>
      <w:rFonts w:ascii="Arial" w:hAnsi="Arial"/>
      <w:kern w:val="1"/>
      <w:szCs w:val="24"/>
      <w:lang w:val="x-none"/>
    </w:rPr>
  </w:style>
  <w:style w:type="paragraph" w:customStyle="1" w:styleId="FootnoteBase">
    <w:name w:val="Footnote Base"/>
    <w:basedOn w:val="BodyText2"/>
    <w:pPr>
      <w:widowControl/>
      <w:spacing w:after="240" w:line="200" w:lineRule="atLeast"/>
      <w:ind w:left="0"/>
      <w:jc w:val="both"/>
    </w:pPr>
    <w:rPr>
      <w:rFonts w:ascii="Arial" w:hAnsi="Arial"/>
      <w:sz w:val="18"/>
      <w:szCs w:val="24"/>
      <w:lang w:val="en-US"/>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2"/>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qFormat/>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Normal1">
    <w:name w:val="Normal1"/>
    <w:pPr>
      <w:widowControl w:val="0"/>
      <w:suppressAutoHyphens/>
      <w:spacing w:after="200" w:line="276" w:lineRule="auto"/>
    </w:pPr>
    <w:rPr>
      <w:rFonts w:ascii="Calibri" w:eastAsia="Calibri" w:hAnsi="Calibri" w:cs="Calibri"/>
      <w:sz w:val="22"/>
      <w:szCs w:val="22"/>
      <w:lang w:eastAsia="hi-IN" w:bidi="hi-IN"/>
    </w:rPr>
  </w:style>
  <w:style w:type="paragraph" w:customStyle="1" w:styleId="CSP-ChapterTitle">
    <w:name w:val="CSP - Chapter Title"/>
    <w:basedOn w:val="Normal1"/>
    <w:qFormat/>
    <w:pPr>
      <w:spacing w:after="0" w:line="100" w:lineRule="atLeast"/>
      <w:jc w:val="center"/>
    </w:pPr>
    <w:rPr>
      <w:rFonts w:ascii="Times New Roman" w:hAnsi="Times New Roman"/>
      <w:iCs/>
      <w:caps/>
      <w:sz w:val="28"/>
      <w:szCs w:val="28"/>
    </w:rPr>
  </w:style>
  <w:style w:type="paragraph" w:customStyle="1" w:styleId="CSP-ChapterBodyText">
    <w:name w:val="CSP - Chapter Body Text"/>
    <w:basedOn w:val="Normal1"/>
    <w:qFormat/>
    <w:pPr>
      <w:spacing w:after="0"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qFormat/>
    <w:pPr>
      <w:ind w:firstLine="0"/>
    </w:pPr>
  </w:style>
  <w:style w:type="paragraph" w:styleId="BodyText">
    <w:name w:val="Body Text"/>
    <w:aliases w:val="Body Text1,Body Text Char1,Body Text Char Char,Body Text Char Char Char Char,Body Text1 Char,Body Text Char Char1"/>
    <w:basedOn w:val="Normal1"/>
    <w:pPr>
      <w:spacing w:before="240" w:after="120"/>
      <w:ind w:right="720"/>
      <w:jc w:val="both"/>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4915C1"/>
    <w:pPr>
      <w:spacing w:line="360" w:lineRule="auto"/>
    </w:pPr>
    <w:rPr>
      <w:rFonts w:cs="Times New Roman"/>
      <w:i/>
      <w:iCs/>
      <w:color w:val="000000"/>
      <w:sz w:val="28"/>
      <w:szCs w:val="20"/>
      <w:lang w:val="x-none"/>
    </w:rPr>
  </w:style>
  <w:style w:type="character" w:customStyle="1" w:styleId="QuoteChar">
    <w:name w:val="Quote Char"/>
    <w:link w:val="Quote"/>
    <w:uiPriority w:val="29"/>
    <w:rsid w:val="004915C1"/>
    <w:rPr>
      <w:rFonts w:ascii="Minion Pro" w:hAnsi="Minion Pro"/>
      <w:i/>
      <w:iCs/>
      <w:color w:val="000000"/>
      <w:sz w:val="28"/>
      <w:lang w:eastAsia="ar-SA"/>
    </w:rPr>
  </w:style>
  <w:style w:type="paragraph" w:styleId="ListParagraph">
    <w:name w:val="List Paragraph"/>
    <w:basedOn w:val="Normal"/>
    <w:uiPriority w:val="34"/>
    <w:qFormat/>
    <w:rsid w:val="002B3564"/>
    <w:pPr>
      <w:widowControl/>
      <w:spacing w:after="200"/>
      <w:ind w:left="720"/>
      <w:contextualSpacing/>
    </w:pPr>
    <w:rPr>
      <w:rFonts w:ascii="Calibri" w:eastAsia="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2D2247"/>
    <w:pPr>
      <w:spacing w:line="240" w:lineRule="auto"/>
      <w:ind w:firstLine="432"/>
      <w:jc w:val="center"/>
    </w:pPr>
    <w:rPr>
      <w:rFonts w:ascii="Garamond" w:eastAsia="Calibri" w:hAnsi="Garamond" w:cs="Times New Roman"/>
      <w:spacing w:val="-1"/>
      <w:sz w:val="20"/>
      <w:szCs w:val="20"/>
      <w:lang w:val="fr-FR" w:eastAsia="x-none"/>
    </w:rPr>
  </w:style>
  <w:style w:type="character" w:customStyle="1" w:styleId="titlepageChar">
    <w:name w:val="titlepage Char"/>
    <w:link w:val="titlepage"/>
    <w:rsid w:val="002D2247"/>
    <w:rPr>
      <w:rFonts w:ascii="Garamond" w:eastAsia="Calibri" w:hAnsi="Garamond" w:cs="CenturyGothic"/>
      <w:spacing w:val="-1"/>
      <w:lang w:val="fr-FR"/>
    </w:rPr>
  </w:style>
  <w:style w:type="paragraph" w:customStyle="1" w:styleId="firstparagraph">
    <w:name w:val="firstparagraph"/>
    <w:basedOn w:val="Normal"/>
    <w:link w:val="firstparagraphChar"/>
    <w:qFormat/>
    <w:rsid w:val="00156443"/>
    <w:rPr>
      <w:rFonts w:cs="Times New Roman"/>
      <w:lang w:val="x-none"/>
    </w:rPr>
  </w:style>
  <w:style w:type="paragraph" w:customStyle="1" w:styleId="normal2">
    <w:name w:val="normal2"/>
    <w:basedOn w:val="Normal"/>
    <w:link w:val="normal2Char"/>
    <w:qFormat/>
    <w:rsid w:val="0029276A"/>
    <w:pPr>
      <w:ind w:firstLine="432"/>
    </w:pPr>
    <w:rPr>
      <w:rFonts w:ascii="Dante MT Std" w:hAnsi="Dante MT Std" w:cs="Times New Roman"/>
      <w:sz w:val="26"/>
      <w:szCs w:val="26"/>
      <w:lang w:val="x-none"/>
    </w:rPr>
  </w:style>
  <w:style w:type="character" w:customStyle="1" w:styleId="firstparagraphChar">
    <w:name w:val="firstparagraph Char"/>
    <w:link w:val="firstparagraph"/>
    <w:rsid w:val="00156443"/>
    <w:rPr>
      <w:rFonts w:ascii="Minion Pro" w:hAnsi="Minion Pro" w:cs="Arial"/>
      <w:sz w:val="23"/>
      <w:szCs w:val="23"/>
      <w:lang w:eastAsia="ar-SA"/>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normal2Char">
    <w:name w:val="normal2 Char"/>
    <w:link w:val="normal2"/>
    <w:rsid w:val="0029276A"/>
    <w:rPr>
      <w:rFonts w:ascii="Dante MT Std" w:hAnsi="Dante MT Std"/>
      <w:sz w:val="26"/>
      <w:szCs w:val="26"/>
      <w:lang w:val="x-none" w:eastAsia="ar-SA"/>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ind w:firstLine="432"/>
      <w:jc w:val="left"/>
    </w:pPr>
    <w:rPr>
      <w:rFonts w:ascii="Garamond" w:eastAsia="Calibri" w:hAnsi="Garamond" w:cs="Times New Roman"/>
      <w:spacing w:val="-1"/>
      <w:sz w:val="20"/>
      <w:szCs w:val="20"/>
      <w:lang w:val="fr-FR" w:eastAsia="x-none"/>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qFormat/>
    <w:rsid w:val="00156443"/>
    <w:pPr>
      <w:spacing w:line="240" w:lineRule="auto"/>
      <w:ind w:firstLine="432"/>
      <w:jc w:val="center"/>
    </w:pPr>
    <w:rPr>
      <w:rFonts w:ascii="Garamond" w:eastAsia="Calibri" w:hAnsi="Garamond" w:cs="Times New Roman"/>
      <w:iCs/>
      <w:spacing w:val="-1"/>
      <w:lang w:val="fr-FR" w:eastAsia="en-US"/>
    </w:rPr>
  </w:style>
  <w:style w:type="paragraph" w:customStyle="1" w:styleId="chapterheading">
    <w:name w:val="chapterheading"/>
    <w:basedOn w:val="Normal"/>
    <w:link w:val="chapterheadingChar"/>
    <w:qFormat/>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x-none"/>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E91396"/>
    <w:rPr>
      <w:rFonts w:ascii="Amor Sans Pro" w:eastAsia="Arial Unicode MS" w:hAnsi="Amor Sans Pro"/>
      <w:spacing w:val="64"/>
      <w:kern w:val="74"/>
      <w:sz w:val="60"/>
      <w:szCs w:val="60"/>
      <w:lang w:val="en-AU" w:eastAsia="ar-SA"/>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qFormat/>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x-none"/>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qFormat/>
    <w:rsid w:val="00156443"/>
    <w:pPr>
      <w:widowControl/>
      <w:spacing w:line="302" w:lineRule="auto"/>
      <w:ind w:firstLine="432"/>
    </w:pPr>
    <w:rPr>
      <w:rFonts w:ascii="Times New Roman" w:hAnsi="Times New Roman" w:cs="Times New Roman"/>
      <w:spacing w:val="-1"/>
      <w:lang w:val="fr-FR" w:eastAsia="x-none"/>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156443"/>
    <w:rPr>
      <w:rFonts w:ascii="Arial Narrow" w:eastAsia="Arial" w:hAnsi="Arial Narrow"/>
      <w:kern w:val="1"/>
      <w:sz w:val="44"/>
      <w:lang w:val="en-AU" w:eastAsia="ar-SA"/>
    </w:rPr>
  </w:style>
  <w:style w:type="paragraph" w:customStyle="1" w:styleId="firstparagraph2">
    <w:name w:val="firstparagraph2"/>
    <w:basedOn w:val="Normal"/>
    <w:link w:val="firstparagraph2Char"/>
    <w:qFormat/>
    <w:rsid w:val="00156443"/>
    <w:pPr>
      <w:spacing w:after="200" w:line="312" w:lineRule="auto"/>
    </w:pPr>
    <w:rPr>
      <w:rFonts w:ascii="Garamond" w:eastAsia="Calibri" w:hAnsi="Garamond" w:cs="Times New Roman"/>
      <w:spacing w:val="-1"/>
      <w:lang w:val="fr-FR" w:eastAsia="x-none"/>
    </w:rPr>
  </w:style>
  <w:style w:type="paragraph" w:styleId="TOCHeading">
    <w:name w:val="TOC Heading"/>
    <w:basedOn w:val="Heading1"/>
    <w:next w:val="Normal"/>
    <w:uiPriority w:val="39"/>
    <w:unhideWhenUsed/>
    <w:qFormat/>
    <w:rsid w:val="00156443"/>
    <w:pPr>
      <w:keepNext/>
      <w:keepLines/>
      <w:widowControl/>
      <w:numPr>
        <w:numId w:val="0"/>
      </w:numPr>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qFormat/>
    <w:rsid w:val="00156443"/>
    <w:pPr>
      <w:keepNext/>
      <w:widowControl/>
      <w:numPr>
        <w:numId w:val="0"/>
      </w:numPr>
      <w:spacing w:before="480" w:after="240" w:line="302" w:lineRule="auto"/>
      <w:ind w:right="72"/>
    </w:pPr>
    <w:rPr>
      <w:rFonts w:ascii="Caecilia LT Std Light" w:eastAsia="Times New Roman" w:hAnsi="Caecilia LT Std Light"/>
      <w:bCs/>
      <w:spacing w:val="20"/>
      <w:w w:val="83"/>
      <w:kern w:val="32"/>
      <w:sz w:val="72"/>
      <w:szCs w:val="72"/>
      <w:lang w:val="fr-FR" w:eastAsia="x-none"/>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customStyle="1" w:styleId="StyleTimes18ptCenteredAfter5pt">
    <w:name w:val="Style Times 18 pt Centered After:  5 pt"/>
    <w:basedOn w:val="Normal"/>
    <w:uiPriority w:val="99"/>
    <w:rsid w:val="00B802F3"/>
    <w:pPr>
      <w:widowControl/>
      <w:autoSpaceDE w:val="0"/>
      <w:autoSpaceDN w:val="0"/>
      <w:adjustRightInd w:val="0"/>
      <w:spacing w:after="100" w:line="288" w:lineRule="auto"/>
      <w:jc w:val="center"/>
      <w:textAlignment w:val="center"/>
    </w:pPr>
    <w:rPr>
      <w:rFonts w:ascii="Times New Roman" w:hAnsi="Times New Roman" w:cs="Times New Roman"/>
      <w:color w:val="000000"/>
      <w:sz w:val="36"/>
      <w:szCs w:val="36"/>
      <w:lang w:eastAsia="en-US"/>
    </w:rPr>
  </w:style>
  <w:style w:type="paragraph" w:customStyle="1" w:styleId="CHAPTERTITLE">
    <w:name w:val="CHAPTER_TITLE"/>
    <w:basedOn w:val="Normal"/>
    <w:uiPriority w:val="99"/>
    <w:rsid w:val="00B802F3"/>
    <w:pPr>
      <w:widowControl/>
      <w:autoSpaceDE w:val="0"/>
      <w:autoSpaceDN w:val="0"/>
      <w:adjustRightInd w:val="0"/>
      <w:spacing w:after="1580" w:line="320" w:lineRule="atLeast"/>
      <w:jc w:val="right"/>
      <w:textAlignment w:val="center"/>
    </w:pPr>
    <w:rPr>
      <w:rFonts w:ascii="Guardian Egyp Medium" w:hAnsi="Guardian Egyp Medium" w:cs="Guardian Egyp Medium"/>
      <w:color w:val="000000"/>
      <w:spacing w:val="29"/>
      <w:sz w:val="42"/>
      <w:szCs w:val="42"/>
      <w:lang w:eastAsia="en-US"/>
    </w:rPr>
  </w:style>
  <w:style w:type="paragraph" w:customStyle="1" w:styleId="TOCTEXT">
    <w:name w:val="TOC_TEXT"/>
    <w:basedOn w:val="Normal"/>
    <w:uiPriority w:val="99"/>
    <w:rsid w:val="00CD74A3"/>
    <w:pPr>
      <w:widowControl/>
      <w:tabs>
        <w:tab w:val="right" w:leader="dot" w:pos="5800"/>
      </w:tabs>
      <w:autoSpaceDE w:val="0"/>
      <w:autoSpaceDN w:val="0"/>
      <w:adjustRightInd w:val="0"/>
      <w:spacing w:line="400" w:lineRule="atLeast"/>
      <w:ind w:firstLine="340"/>
      <w:textAlignment w:val="center"/>
    </w:pPr>
    <w:rPr>
      <w:rFonts w:ascii="Dante MT Std" w:hAnsi="Dante MT Std" w:cs="Dante MT Std"/>
      <w:color w:val="000000"/>
      <w:sz w:val="26"/>
      <w:szCs w:val="26"/>
      <w:lang w:eastAsia="en-US"/>
    </w:rPr>
  </w:style>
  <w:style w:type="paragraph" w:customStyle="1" w:styleId="Extract">
    <w:name w:val="Extract"/>
    <w:basedOn w:val="Normal"/>
    <w:uiPriority w:val="99"/>
    <w:rsid w:val="00F47EAA"/>
    <w:pPr>
      <w:widowControl/>
      <w:autoSpaceDE w:val="0"/>
      <w:autoSpaceDN w:val="0"/>
      <w:adjustRightInd w:val="0"/>
      <w:spacing w:before="240" w:after="120" w:line="320" w:lineRule="atLeast"/>
      <w:jc w:val="center"/>
      <w:textAlignment w:val="center"/>
    </w:pPr>
    <w:rPr>
      <w:rFonts w:ascii="Quicksand Book Oblique" w:hAnsi="Quicksand Book Oblique" w:cs="Quicksand Book Oblique"/>
      <w:i/>
      <w:iCs/>
      <w:color w:val="000000"/>
      <w:lang w:val="en-GB" w:eastAsia="zh-CN"/>
    </w:rPr>
  </w:style>
  <w:style w:type="paragraph" w:customStyle="1" w:styleId="ExtractSource">
    <w:name w:val="Extract Source"/>
    <w:basedOn w:val="Normal"/>
    <w:uiPriority w:val="99"/>
    <w:rsid w:val="00F47EAA"/>
    <w:pPr>
      <w:widowControl/>
      <w:autoSpaceDE w:val="0"/>
      <w:autoSpaceDN w:val="0"/>
      <w:adjustRightInd w:val="0"/>
      <w:spacing w:after="600" w:line="320" w:lineRule="atLeast"/>
      <w:jc w:val="right"/>
      <w:textAlignment w:val="center"/>
    </w:pPr>
    <w:rPr>
      <w:rFonts w:ascii="Quicksand (OTF) Bold" w:hAnsi="Quicksand (OTF) Bold" w:cs="Quicksand (OTF) Bold"/>
      <w:b/>
      <w:bCs/>
      <w:color w:val="000000"/>
      <w:lang w:val="en-GB" w:eastAsia="zh-CN"/>
    </w:rPr>
  </w:style>
  <w:style w:type="paragraph" w:styleId="TOC5">
    <w:name w:val="toc 5"/>
    <w:basedOn w:val="Normal"/>
    <w:next w:val="Normal"/>
    <w:autoRedefine/>
    <w:uiPriority w:val="39"/>
    <w:unhideWhenUsed/>
    <w:rsid w:val="007712E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7712E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7712E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7712E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7712EB"/>
    <w:pPr>
      <w:ind w:left="1760"/>
      <w:jc w:val="left"/>
    </w:pPr>
    <w:rPr>
      <w:rFonts w:asciiTheme="minorHAnsi" w:hAnsiTheme="minorHAnsi"/>
      <w:sz w:val="18"/>
      <w:szCs w:val="18"/>
    </w:rPr>
  </w:style>
  <w:style w:type="paragraph" w:customStyle="1" w:styleId="Ahead">
    <w:name w:val="A head"/>
    <w:basedOn w:val="Normal"/>
    <w:uiPriority w:val="99"/>
    <w:rsid w:val="00F975E8"/>
    <w:pPr>
      <w:keepNext/>
      <w:widowControl/>
      <w:tabs>
        <w:tab w:val="left" w:pos="660"/>
      </w:tabs>
      <w:suppressAutoHyphens/>
      <w:autoSpaceDE w:val="0"/>
      <w:autoSpaceDN w:val="0"/>
      <w:adjustRightInd w:val="0"/>
      <w:spacing w:before="360" w:after="120" w:line="380" w:lineRule="atLeast"/>
      <w:ind w:left="660" w:hanging="660"/>
      <w:jc w:val="left"/>
      <w:textAlignment w:val="baseline"/>
    </w:pPr>
    <w:rPr>
      <w:rFonts w:ascii="Quicksand Book" w:hAnsi="Quicksand Book" w:cs="Quicksand Book"/>
      <w:color w:val="000000"/>
      <w:sz w:val="32"/>
      <w:szCs w:val="32"/>
      <w:lang w:val="en-GB" w:eastAsia="zh-CN"/>
    </w:rPr>
  </w:style>
  <w:style w:type="paragraph" w:customStyle="1" w:styleId="Bhead">
    <w:name w:val="B head"/>
    <w:basedOn w:val="Normal"/>
    <w:uiPriority w:val="99"/>
    <w:rsid w:val="00F975E8"/>
    <w:pPr>
      <w:keepNext/>
      <w:widowControl/>
      <w:suppressAutoHyphens/>
      <w:autoSpaceDE w:val="0"/>
      <w:autoSpaceDN w:val="0"/>
      <w:adjustRightInd w:val="0"/>
      <w:spacing w:before="300" w:after="60" w:line="340" w:lineRule="atLeast"/>
      <w:jc w:val="left"/>
      <w:textAlignment w:val="baseline"/>
    </w:pPr>
    <w:rPr>
      <w:rFonts w:ascii="Quicksand Book" w:hAnsi="Quicksand Book" w:cs="Quicksand Book"/>
      <w:color w:val="000000"/>
      <w:spacing w:val="3"/>
      <w:sz w:val="28"/>
      <w:szCs w:val="28"/>
      <w:lang w:val="en-GB" w:eastAsia="zh-CN"/>
    </w:rPr>
  </w:style>
  <w:style w:type="paragraph" w:customStyle="1" w:styleId="Chead">
    <w:name w:val="C head"/>
    <w:basedOn w:val="Normal"/>
    <w:uiPriority w:val="99"/>
    <w:rsid w:val="00F975E8"/>
    <w:pPr>
      <w:keepNext/>
      <w:widowControl/>
      <w:suppressAutoHyphens/>
      <w:autoSpaceDE w:val="0"/>
      <w:autoSpaceDN w:val="0"/>
      <w:adjustRightInd w:val="0"/>
      <w:spacing w:before="240" w:after="60" w:line="300" w:lineRule="atLeast"/>
      <w:jc w:val="left"/>
      <w:textAlignment w:val="center"/>
    </w:pPr>
    <w:rPr>
      <w:rFonts w:ascii="Quicksand Book" w:hAnsi="Quicksand Book" w:cs="Quicksand Book"/>
      <w:color w:val="000000"/>
      <w:spacing w:val="-5"/>
      <w:sz w:val="24"/>
      <w:szCs w:val="24"/>
      <w:lang w:val="en-GB" w:eastAsia="zh-CN"/>
    </w:rPr>
  </w:style>
  <w:style w:type="paragraph" w:customStyle="1" w:styleId="Dhead">
    <w:name w:val="D head"/>
    <w:basedOn w:val="Normal"/>
    <w:uiPriority w:val="99"/>
    <w:rsid w:val="00F975E8"/>
    <w:pPr>
      <w:keepNext/>
      <w:widowControl/>
      <w:suppressAutoHyphens/>
      <w:autoSpaceDE w:val="0"/>
      <w:autoSpaceDN w:val="0"/>
      <w:adjustRightInd w:val="0"/>
      <w:spacing w:before="180" w:line="260" w:lineRule="atLeast"/>
      <w:jc w:val="left"/>
      <w:textAlignment w:val="center"/>
    </w:pPr>
    <w:rPr>
      <w:rFonts w:ascii="Quicksand Book" w:hAnsi="Quicksand Book" w:cs="Quicksand Book"/>
      <w:color w:val="000000"/>
      <w:spacing w:val="4"/>
      <w:sz w:val="20"/>
      <w:szCs w:val="20"/>
      <w:lang w:val="en-GB" w:eastAsia="zh-CN"/>
    </w:rPr>
  </w:style>
  <w:style w:type="paragraph" w:customStyle="1" w:styleId="listbulletfirst">
    <w:name w:val="list bullet first"/>
    <w:basedOn w:val="Normal"/>
    <w:uiPriority w:val="99"/>
    <w:rsid w:val="00C946B5"/>
    <w:pPr>
      <w:widowControl/>
      <w:autoSpaceDE w:val="0"/>
      <w:autoSpaceDN w:val="0"/>
      <w:adjustRightInd w:val="0"/>
      <w:spacing w:before="240" w:line="340" w:lineRule="atLeast"/>
      <w:ind w:left="220" w:hanging="220"/>
      <w:textAlignment w:val="center"/>
    </w:pPr>
    <w:rPr>
      <w:rFonts w:ascii="Dante MT Std" w:hAnsi="Dante MT Std" w:cs="Dante MT Std"/>
      <w:color w:val="000000"/>
      <w:sz w:val="24"/>
      <w:szCs w:val="24"/>
      <w:lang w:val="en-GB" w:eastAsia="zh-CN"/>
    </w:rPr>
  </w:style>
  <w:style w:type="paragraph" w:customStyle="1" w:styleId="listbulletmid">
    <w:name w:val="list bullet mid"/>
    <w:basedOn w:val="Normal"/>
    <w:uiPriority w:val="99"/>
    <w:rsid w:val="00C946B5"/>
    <w:pPr>
      <w:widowControl/>
      <w:autoSpaceDE w:val="0"/>
      <w:autoSpaceDN w:val="0"/>
      <w:adjustRightInd w:val="0"/>
      <w:spacing w:line="340" w:lineRule="atLeast"/>
      <w:ind w:left="220" w:hanging="220"/>
      <w:textAlignment w:val="center"/>
    </w:pPr>
    <w:rPr>
      <w:rFonts w:ascii="Dante MT Std" w:hAnsi="Dante MT Std" w:cs="Dante MT Std"/>
      <w:color w:val="000000"/>
      <w:sz w:val="24"/>
      <w:szCs w:val="24"/>
      <w:lang w:val="en-GB" w:eastAsia="zh-CN"/>
    </w:rPr>
  </w:style>
  <w:style w:type="paragraph" w:customStyle="1" w:styleId="listbulletlast">
    <w:name w:val="list bullet last"/>
    <w:basedOn w:val="Normal"/>
    <w:uiPriority w:val="99"/>
    <w:rsid w:val="00C946B5"/>
    <w:pPr>
      <w:widowControl/>
      <w:autoSpaceDE w:val="0"/>
      <w:autoSpaceDN w:val="0"/>
      <w:adjustRightInd w:val="0"/>
      <w:spacing w:after="240" w:line="340" w:lineRule="atLeast"/>
      <w:ind w:left="220" w:hanging="220"/>
      <w:textAlignment w:val="center"/>
    </w:pPr>
    <w:rPr>
      <w:rFonts w:ascii="Dante MT Std" w:hAnsi="Dante MT Std" w:cs="Dante MT Std"/>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6.xml"/><Relationship Id="rId54"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8" Type="http://schemas.openxmlformats.org/officeDocument/2006/relationships/endnotes" Target="endnotes.xml"/><Relationship Id="rId51" Type="http://schemas.openxmlformats.org/officeDocument/2006/relationships/header" Target="header2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B0BB0-7A6D-4901-BA84-A4DAEEBD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9583</Words>
  <Characters>54628</Characters>
  <Application>Microsoft Office Word</Application>
  <DocSecurity>0</DocSecurity>
  <Lines>455</Lines>
  <Paragraphs>128</Paragraphs>
  <ScaleCrop>false</ScaleCrop>
  <Company/>
  <LinksUpToDate>false</LinksUpToDate>
  <CharactersWithSpaces>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2</cp:revision>
  <cp:lastPrinted>2014-02-10T15:59:00Z</cp:lastPrinted>
  <dcterms:created xsi:type="dcterms:W3CDTF">2014-03-13T13:22:00Z</dcterms:created>
  <dcterms:modified xsi:type="dcterms:W3CDTF">2014-03-13T13:22:00Z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